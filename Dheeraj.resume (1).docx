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2.0 -->
  <w:body>
    <w:p>
      <w:pPr>
        <w:pStyle w:val="divname"/>
        <w:pBdr>
          <w:top w:val="none" w:sz="0" w:space="0" w:color="auto"/>
          <w:left w:val="none" w:sz="0" w:space="0" w:color="auto"/>
          <w:bottom w:val="none" w:sz="0" w:space="0" w:color="auto"/>
          <w:right w:val="none" w:sz="0" w:space="0" w:color="auto"/>
        </w:pBdr>
        <w:spacing w:before="0" w:after="0"/>
        <w:ind w:left="0" w:right="0"/>
        <w:rPr>
          <w:rFonts w:ascii="Century Gothic" w:eastAsia="Century Gothic" w:hAnsi="Century Gothic" w:cs="Century Gothic"/>
          <w:b/>
          <w:bCs/>
          <w:color w:val="AF9B94"/>
          <w:sz w:val="62"/>
          <w:szCs w:val="62"/>
          <w:bdr w:val="none" w:sz="0" w:space="0" w:color="auto"/>
          <w:vertAlign w:val="baseline"/>
        </w:rPr>
      </w:pPr>
      <w:r>
        <w:rPr>
          <w:rStyle w:val="span"/>
          <w:rFonts w:ascii="Century Gothic" w:eastAsia="Century Gothic" w:hAnsi="Century Gothic" w:cs="Century Gothic"/>
          <w:b/>
          <w:bCs/>
          <w:sz w:val="62"/>
          <w:szCs w:val="62"/>
        </w:rPr>
        <w:t>Dheeraj</w:t>
      </w:r>
      <w:r>
        <w:rPr>
          <w:rFonts w:ascii="Century Gothic" w:eastAsia="Century Gothic" w:hAnsi="Century Gothic" w:cs="Century Gothic"/>
          <w:bdr w:val="none" w:sz="0" w:space="0" w:color="auto"/>
          <w:vertAlign w:val="baseline"/>
        </w:rPr>
        <w:t xml:space="preserve"> </w:t>
      </w:r>
      <w:r>
        <w:rPr>
          <w:rStyle w:val="span"/>
          <w:rFonts w:ascii="Century Gothic" w:eastAsia="Century Gothic" w:hAnsi="Century Gothic" w:cs="Century Gothic"/>
          <w:b/>
          <w:bCs/>
          <w:sz w:val="62"/>
          <w:szCs w:val="62"/>
        </w:rPr>
        <w:t>Kushwah</w:t>
      </w:r>
    </w:p>
    <w:p>
      <w:pPr>
        <w:pStyle w:val="div"/>
        <w:pBdr>
          <w:top w:val="none" w:sz="0" w:space="0" w:color="auto"/>
          <w:left w:val="none" w:sz="0" w:space="0" w:color="auto"/>
          <w:bottom w:val="none" w:sz="0" w:space="0" w:color="auto"/>
          <w:right w:val="none" w:sz="0" w:space="0" w:color="auto"/>
        </w:pBdr>
        <w:spacing w:before="0" w:after="0" w:line="420" w:lineRule="atLeast"/>
        <w:ind w:left="0" w:right="0"/>
        <w:rPr>
          <w:rFonts w:ascii="Century Gothic" w:eastAsia="Century Gothic" w:hAnsi="Century Gothic" w:cs="Century Gothic"/>
          <w:color w:val="787878"/>
          <w:sz w:val="22"/>
          <w:szCs w:val="22"/>
          <w:bdr w:val="none" w:sz="0" w:space="0" w:color="auto"/>
          <w:vertAlign w:val="baseline"/>
        </w:rPr>
      </w:pPr>
      <w:r>
        <w:rPr>
          <w:rStyle w:val="span"/>
          <w:rFonts w:ascii="Century Gothic" w:eastAsia="Century Gothic" w:hAnsi="Century Gothic" w:cs="Century Gothic"/>
          <w:color w:val="787878"/>
          <w:sz w:val="22"/>
          <w:szCs w:val="22"/>
        </w:rPr>
        <w:t>6395538348</w:t>
      </w:r>
      <w:r>
        <w:rPr>
          <w:rStyle w:val="span"/>
          <w:rFonts w:ascii="Century Gothic" w:eastAsia="Century Gothic" w:hAnsi="Century Gothic" w:cs="Century Gothic"/>
          <w:color w:val="787878"/>
          <w:sz w:val="22"/>
          <w:szCs w:val="22"/>
        </w:rPr>
        <w:t xml:space="preserve"> | </w:t>
      </w:r>
      <w:r>
        <w:rPr>
          <w:rStyle w:val="cntcsptrcntcsptr"/>
          <w:rFonts w:ascii="Century Gothic" w:eastAsia="Century Gothic" w:hAnsi="Century Gothic" w:cs="Century Gothic"/>
          <w:vanish/>
          <w:color w:val="787878"/>
          <w:sz w:val="22"/>
          <w:szCs w:val="22"/>
        </w:rPr>
        <w:t xml:space="preserve">| </w:t>
      </w:r>
      <w:r>
        <w:rPr>
          <w:rStyle w:val="span"/>
          <w:rFonts w:ascii="Century Gothic" w:eastAsia="Century Gothic" w:hAnsi="Century Gothic" w:cs="Century Gothic"/>
          <w:color w:val="787878"/>
          <w:sz w:val="22"/>
          <w:szCs w:val="22"/>
        </w:rPr>
        <w:t>kushwahdhiraj209@gmail.com</w:t>
      </w:r>
      <w:r>
        <w:rPr>
          <w:rStyle w:val="span"/>
          <w:rFonts w:ascii="Century Gothic" w:eastAsia="Century Gothic" w:hAnsi="Century Gothic" w:cs="Century Gothic"/>
          <w:color w:val="787878"/>
          <w:sz w:val="22"/>
          <w:szCs w:val="22"/>
        </w:rPr>
        <w:t xml:space="preserve"> | </w:t>
      </w:r>
      <w:r>
        <w:rPr>
          <w:rStyle w:val="span"/>
          <w:rFonts w:ascii="Century Gothic" w:eastAsia="Century Gothic" w:hAnsi="Century Gothic" w:cs="Century Gothic"/>
          <w:color w:val="787878"/>
          <w:sz w:val="22"/>
          <w:szCs w:val="22"/>
        </w:rPr>
        <w:t>Sec 08, Gurugram, India 122018</w:t>
      </w:r>
      <w:r>
        <w:rPr>
          <w:rFonts w:ascii="Century Gothic" w:eastAsia="Century Gothic" w:hAnsi="Century Gothic" w:cs="Century Gothic"/>
          <w:color w:val="787878"/>
          <w:sz w:val="22"/>
          <w:szCs w:val="22"/>
          <w:bdr w:val="none" w:sz="0" w:space="0" w:color="auto"/>
          <w:vertAlign w:val="baseline"/>
        </w:rPr>
        <w:t xml:space="preserve"> </w:t>
      </w:r>
    </w:p>
    <w:p>
      <w:pPr>
        <w:pStyle w:val="divdocumentdivsectiontitle"/>
        <w:pBdr>
          <w:top w:val="none" w:sz="0" w:space="7" w:color="auto"/>
          <w:left w:val="none" w:sz="0" w:space="0" w:color="auto"/>
          <w:bottom w:val="none" w:sz="0" w:space="7" w:color="auto"/>
          <w:right w:val="none" w:sz="0" w:space="0" w:color="auto"/>
        </w:pBdr>
        <w:spacing w:before="300" w:after="0"/>
        <w:ind w:left="0" w:right="0"/>
        <w:rPr>
          <w:rFonts w:ascii="Century Gothic" w:eastAsia="Century Gothic" w:hAnsi="Century Gothic" w:cs="Century Gothic"/>
          <w:b/>
          <w:bCs/>
          <w:caps/>
          <w:color w:val="AF9B94"/>
          <w:bdr w:val="none" w:sz="0" w:space="0" w:color="auto"/>
          <w:vertAlign w:val="baseline"/>
        </w:rPr>
      </w:pPr>
      <w:r>
        <w:rPr>
          <w:rFonts w:ascii="Century Gothic" w:eastAsia="Century Gothic" w:hAnsi="Century Gothic" w:cs="Century Gothic"/>
          <w:b/>
          <w:bCs/>
          <w:caps/>
          <w:bdr w:val="none" w:sz="0" w:space="0" w:color="auto"/>
          <w:vertAlign w:val="baseline"/>
        </w:rPr>
        <w:t>Objective</w:t>
      </w:r>
    </w:p>
    <w:p>
      <w:pPr>
        <w:pStyle w:val="p"/>
        <w:pBdr>
          <w:top w:val="none" w:sz="0" w:space="0" w:color="auto"/>
          <w:left w:val="none" w:sz="0" w:space="0" w:color="auto"/>
          <w:bottom w:val="none" w:sz="0" w:space="0" w:color="auto"/>
          <w:right w:val="none" w:sz="0" w:space="0" w:color="auto"/>
        </w:pBdr>
        <w:spacing w:before="0" w:after="0" w:line="320" w:lineRule="atLeast"/>
        <w:ind w:left="0" w:right="0"/>
        <w:rPr>
          <w:rFonts w:ascii="Century Gothic" w:eastAsia="Century Gothic" w:hAnsi="Century Gothic" w:cs="Century Gothic"/>
          <w:color w:val="787878"/>
          <w:sz w:val="22"/>
          <w:szCs w:val="22"/>
          <w:bdr w:val="none" w:sz="0" w:space="0" w:color="auto"/>
          <w:vertAlign w:val="baseline"/>
        </w:rPr>
      </w:pPr>
      <w:r>
        <w:rPr>
          <w:rFonts w:ascii="Century Gothic" w:eastAsia="Century Gothic" w:hAnsi="Century Gothic" w:cs="Century Gothic"/>
          <w:color w:val="787878"/>
          <w:sz w:val="22"/>
          <w:szCs w:val="22"/>
          <w:bdr w:val="none" w:sz="0" w:space="0" w:color="auto"/>
          <w:vertAlign w:val="baseline"/>
        </w:rPr>
        <w:t>Responsible and motivated final year student ready to apply education in the workplace. Offers excellent technical abilities with software and applications, ability to handle challenging work, and excellent time management skills.</w:t>
      </w:r>
    </w:p>
    <w:p>
      <w:pPr>
        <w:pStyle w:val="divdocumentdivsectiontitle"/>
        <w:pBdr>
          <w:top w:val="none" w:sz="0" w:space="7" w:color="auto"/>
          <w:left w:val="none" w:sz="0" w:space="0" w:color="auto"/>
          <w:bottom w:val="none" w:sz="0" w:space="7" w:color="auto"/>
          <w:right w:val="none" w:sz="0" w:space="0" w:color="auto"/>
        </w:pBdr>
        <w:spacing w:before="300" w:after="0"/>
        <w:ind w:left="0" w:right="0"/>
        <w:rPr>
          <w:rFonts w:ascii="Century Gothic" w:eastAsia="Century Gothic" w:hAnsi="Century Gothic" w:cs="Century Gothic"/>
          <w:b/>
          <w:bCs/>
          <w:caps/>
          <w:color w:val="AF9B94"/>
          <w:bdr w:val="none" w:sz="0" w:space="0" w:color="auto"/>
          <w:vertAlign w:val="baseline"/>
        </w:rPr>
      </w:pPr>
      <w:r>
        <w:rPr>
          <w:rFonts w:ascii="Century Gothic" w:eastAsia="Century Gothic" w:hAnsi="Century Gothic" w:cs="Century Gothic"/>
          <w:b/>
          <w:bCs/>
          <w:caps/>
          <w:bdr w:val="none" w:sz="0" w:space="0" w:color="auto"/>
          <w:vertAlign w:val="baseline"/>
        </w:rPr>
        <w:t>Skills</w:t>
      </w:r>
    </w:p>
    <w:tbl>
      <w:tblPr>
        <w:tblStyle w:val="divdocumenttable"/>
        <w:tblW w:w="0" w:type="auto"/>
        <w:tblLayout w:type="fixed"/>
        <w:tblCellMar>
          <w:top w:w="0" w:type="dxa"/>
          <w:left w:w="0" w:type="dxa"/>
          <w:bottom w:w="0" w:type="dxa"/>
          <w:right w:w="0" w:type="dxa"/>
        </w:tblCellMar>
        <w:tblLook w:val="05E0"/>
      </w:tblPr>
      <w:tblGrid>
        <w:gridCol w:w="5280"/>
        <w:gridCol w:w="5280"/>
      </w:tblGrid>
      <w:tr>
        <w:tblPrEx>
          <w:tblW w:w="0" w:type="auto"/>
          <w:tblLayout w:type="fixed"/>
          <w:tblCellMar>
            <w:top w:w="0" w:type="dxa"/>
            <w:left w:w="0" w:type="dxa"/>
            <w:bottom w:w="0" w:type="dxa"/>
            <w:right w:w="0" w:type="dxa"/>
          </w:tblCellMar>
          <w:tblLook w:val="05E0"/>
        </w:tblPrEx>
        <w:tc>
          <w:tcPr>
            <w:tcW w:w="5280" w:type="dxa"/>
            <w:noWrap w:val="0"/>
            <w:tcMar>
              <w:top w:w="0" w:type="dxa"/>
              <w:left w:w="0" w:type="dxa"/>
              <w:bottom w:w="0" w:type="dxa"/>
              <w:right w:w="0" w:type="dxa"/>
            </w:tcMar>
            <w:vAlign w:val="top"/>
            <w:hideMark/>
          </w:tcPr>
          <w:p>
            <w:pPr>
              <w:pStyle w:val="divdocumentulli"/>
              <w:numPr>
                <w:ilvl w:val="0"/>
                <w:numId w:val="1"/>
              </w:numPr>
              <w:spacing w:before="0" w:after="0" w:line="320" w:lineRule="atLeast"/>
              <w:ind w:left="460" w:right="0" w:hanging="201"/>
              <w:rPr>
                <w:rFonts w:ascii="Century Gothic" w:eastAsia="Century Gothic" w:hAnsi="Century Gothic" w:cs="Century Gothic"/>
                <w:color w:val="787878"/>
                <w:sz w:val="22"/>
                <w:szCs w:val="22"/>
                <w:bdr w:val="none" w:sz="0" w:space="0" w:color="auto"/>
                <w:vertAlign w:val="baseline"/>
              </w:rPr>
            </w:pPr>
            <w:r>
              <w:rPr>
                <w:rFonts w:ascii="Century Gothic" w:eastAsia="Century Gothic" w:hAnsi="Century Gothic" w:cs="Century Gothic"/>
                <w:color w:val="787878"/>
                <w:sz w:val="22"/>
                <w:szCs w:val="22"/>
                <w:bdr w:val="none" w:sz="0" w:space="0" w:color="auto"/>
                <w:vertAlign w:val="baseline"/>
              </w:rPr>
              <w:t>HTML</w:t>
            </w:r>
          </w:p>
          <w:p>
            <w:pPr>
              <w:pStyle w:val="divdocumentulli"/>
              <w:numPr>
                <w:ilvl w:val="0"/>
                <w:numId w:val="1"/>
              </w:numPr>
              <w:spacing w:after="0" w:line="320" w:lineRule="atLeast"/>
              <w:ind w:left="460" w:right="0" w:hanging="201"/>
              <w:rPr>
                <w:rFonts w:ascii="Century Gothic" w:eastAsia="Century Gothic" w:hAnsi="Century Gothic" w:cs="Century Gothic"/>
                <w:color w:val="787878"/>
                <w:sz w:val="22"/>
                <w:szCs w:val="22"/>
                <w:bdr w:val="none" w:sz="0" w:space="0" w:color="auto"/>
                <w:vertAlign w:val="baseline"/>
              </w:rPr>
            </w:pPr>
            <w:r>
              <w:rPr>
                <w:rFonts w:ascii="Century Gothic" w:eastAsia="Century Gothic" w:hAnsi="Century Gothic" w:cs="Century Gothic"/>
                <w:color w:val="787878"/>
                <w:sz w:val="22"/>
                <w:szCs w:val="22"/>
                <w:bdr w:val="none" w:sz="0" w:space="0" w:color="auto"/>
                <w:vertAlign w:val="baseline"/>
              </w:rPr>
              <w:t>CSS</w:t>
            </w:r>
          </w:p>
          <w:p>
            <w:pPr>
              <w:pStyle w:val="divdocumentulli"/>
              <w:numPr>
                <w:ilvl w:val="0"/>
                <w:numId w:val="1"/>
              </w:numPr>
              <w:spacing w:after="0" w:line="320" w:lineRule="atLeast"/>
              <w:ind w:left="460" w:right="0" w:hanging="201"/>
              <w:rPr>
                <w:rFonts w:ascii="Century Gothic" w:eastAsia="Century Gothic" w:hAnsi="Century Gothic" w:cs="Century Gothic"/>
                <w:color w:val="787878"/>
                <w:sz w:val="22"/>
                <w:szCs w:val="22"/>
                <w:bdr w:val="none" w:sz="0" w:space="0" w:color="auto"/>
                <w:vertAlign w:val="baseline"/>
              </w:rPr>
            </w:pPr>
            <w:r>
              <w:rPr>
                <w:rFonts w:ascii="Century Gothic" w:eastAsia="Century Gothic" w:hAnsi="Century Gothic" w:cs="Century Gothic"/>
                <w:color w:val="787878"/>
                <w:sz w:val="22"/>
                <w:szCs w:val="22"/>
                <w:bdr w:val="none" w:sz="0" w:space="0" w:color="auto"/>
                <w:vertAlign w:val="baseline"/>
              </w:rPr>
              <w:t>Javascript</w:t>
            </w:r>
          </w:p>
        </w:tc>
        <w:tc>
          <w:tcPr>
            <w:tcW w:w="5280" w:type="dxa"/>
            <w:noWrap w:val="0"/>
            <w:tcMar>
              <w:top w:w="0" w:type="dxa"/>
              <w:left w:w="0" w:type="dxa"/>
              <w:bottom w:w="0" w:type="dxa"/>
              <w:right w:w="0" w:type="dxa"/>
            </w:tcMar>
            <w:vAlign w:val="top"/>
            <w:hideMark/>
          </w:tcPr>
          <w:p>
            <w:pPr>
              <w:pStyle w:val="divdocumentulli"/>
              <w:numPr>
                <w:ilvl w:val="0"/>
                <w:numId w:val="2"/>
              </w:numPr>
              <w:spacing w:before="0" w:after="0" w:line="320" w:lineRule="atLeast"/>
              <w:ind w:left="460" w:right="0" w:hanging="201"/>
              <w:rPr>
                <w:rFonts w:ascii="Century Gothic" w:eastAsia="Century Gothic" w:hAnsi="Century Gothic" w:cs="Century Gothic"/>
                <w:color w:val="787878"/>
                <w:sz w:val="22"/>
                <w:szCs w:val="22"/>
                <w:bdr w:val="none" w:sz="0" w:space="0" w:color="auto"/>
                <w:vertAlign w:val="baseline"/>
              </w:rPr>
            </w:pPr>
            <w:r>
              <w:rPr>
                <w:rFonts w:ascii="Century Gothic" w:eastAsia="Century Gothic" w:hAnsi="Century Gothic" w:cs="Century Gothic"/>
                <w:color w:val="787878"/>
                <w:sz w:val="22"/>
                <w:szCs w:val="22"/>
                <w:bdr w:val="none" w:sz="0" w:space="0" w:color="auto"/>
                <w:vertAlign w:val="baseline"/>
              </w:rPr>
              <w:t>C++</w:t>
            </w:r>
          </w:p>
          <w:p>
            <w:pPr>
              <w:pStyle w:val="divdocumentulli"/>
              <w:numPr>
                <w:ilvl w:val="0"/>
                <w:numId w:val="2"/>
              </w:numPr>
              <w:spacing w:after="0" w:line="320" w:lineRule="atLeast"/>
              <w:ind w:left="460" w:right="0" w:hanging="201"/>
              <w:rPr>
                <w:rFonts w:ascii="Century Gothic" w:eastAsia="Century Gothic" w:hAnsi="Century Gothic" w:cs="Century Gothic"/>
                <w:color w:val="787878"/>
                <w:sz w:val="22"/>
                <w:szCs w:val="22"/>
                <w:bdr w:val="none" w:sz="0" w:space="0" w:color="auto"/>
                <w:vertAlign w:val="baseline"/>
              </w:rPr>
            </w:pPr>
            <w:r>
              <w:rPr>
                <w:rFonts w:ascii="Century Gothic" w:eastAsia="Century Gothic" w:hAnsi="Century Gothic" w:cs="Century Gothic"/>
                <w:color w:val="787878"/>
                <w:sz w:val="22"/>
                <w:szCs w:val="22"/>
                <w:bdr w:val="none" w:sz="0" w:space="0" w:color="auto"/>
                <w:vertAlign w:val="baseline"/>
              </w:rPr>
              <w:t>MS Office</w:t>
            </w:r>
          </w:p>
        </w:tc>
      </w:tr>
    </w:tbl>
    <w:p>
      <w:pPr>
        <w:pStyle w:val="divdocumentdivsectiontitle"/>
        <w:pBdr>
          <w:top w:val="none" w:sz="0" w:space="7" w:color="auto"/>
          <w:left w:val="none" w:sz="0" w:space="0" w:color="auto"/>
          <w:bottom w:val="none" w:sz="0" w:space="7" w:color="auto"/>
          <w:right w:val="none" w:sz="0" w:space="0" w:color="auto"/>
        </w:pBdr>
        <w:spacing w:before="300" w:after="0"/>
        <w:ind w:left="0" w:right="0"/>
        <w:rPr>
          <w:rFonts w:ascii="Century Gothic" w:eastAsia="Century Gothic" w:hAnsi="Century Gothic" w:cs="Century Gothic"/>
          <w:b/>
          <w:bCs/>
          <w:caps/>
          <w:color w:val="AF9B94"/>
          <w:bdr w:val="none" w:sz="0" w:space="0" w:color="auto"/>
          <w:vertAlign w:val="baseline"/>
        </w:rPr>
      </w:pPr>
      <w:r>
        <w:rPr>
          <w:rFonts w:ascii="Century Gothic" w:eastAsia="Century Gothic" w:hAnsi="Century Gothic" w:cs="Century Gothic"/>
          <w:b/>
          <w:bCs/>
          <w:caps/>
          <w:bdr w:val="none" w:sz="0" w:space="0" w:color="auto"/>
          <w:vertAlign w:val="baseline"/>
        </w:rPr>
        <w:t>Education</w:t>
      </w:r>
    </w:p>
    <w:p>
      <w:pPr>
        <w:pStyle w:val="divdocumentsinglecolumn"/>
        <w:pBdr>
          <w:top w:val="none" w:sz="0" w:space="0" w:color="auto"/>
          <w:left w:val="none" w:sz="0" w:space="0" w:color="auto"/>
          <w:bottom w:val="none" w:sz="0" w:space="0" w:color="auto"/>
          <w:right w:val="none" w:sz="0" w:space="0" w:color="auto"/>
        </w:pBdr>
        <w:spacing w:before="0" w:line="320" w:lineRule="atLeast"/>
        <w:ind w:left="0" w:right="0"/>
        <w:rPr>
          <w:rFonts w:ascii="Century Gothic" w:eastAsia="Century Gothic" w:hAnsi="Century Gothic" w:cs="Century Gothic"/>
          <w:color w:val="787878"/>
          <w:sz w:val="22"/>
          <w:szCs w:val="22"/>
          <w:bdr w:val="none" w:sz="0" w:space="0" w:color="auto"/>
          <w:vertAlign w:val="baseline"/>
        </w:rPr>
      </w:pPr>
      <w:r>
        <w:rPr>
          <w:rStyle w:val="span"/>
          <w:rFonts w:ascii="Century Gothic" w:eastAsia="Century Gothic" w:hAnsi="Century Gothic" w:cs="Century Gothic"/>
          <w:b w:val="0"/>
          <w:bCs w:val="0"/>
          <w:color w:val="333333"/>
          <w:sz w:val="22"/>
          <w:szCs w:val="22"/>
        </w:rPr>
        <w:t>Secondary exam</w:t>
      </w:r>
      <w:r>
        <w:rPr>
          <w:rStyle w:val="singlecolumnspanpaddedlinenth-child1"/>
          <w:rFonts w:ascii="Century Gothic" w:eastAsia="Century Gothic" w:hAnsi="Century Gothic" w:cs="Century Gothic"/>
          <w:b w:val="0"/>
          <w:bCs w:val="0"/>
          <w:color w:val="333333"/>
          <w:sz w:val="22"/>
          <w:szCs w:val="22"/>
        </w:rPr>
        <w:t xml:space="preserve"> </w:t>
      </w:r>
    </w:p>
    <w:p>
      <w:pPr>
        <w:pStyle w:val="spanpaddedline"/>
        <w:spacing w:before="0" w:after="0" w:line="320" w:lineRule="atLeast"/>
        <w:ind w:left="0" w:right="0"/>
        <w:rPr>
          <w:rFonts w:ascii="Century Gothic" w:eastAsia="Century Gothic" w:hAnsi="Century Gothic" w:cs="Century Gothic"/>
          <w:b w:val="0"/>
          <w:bCs w:val="0"/>
          <w:color w:val="333333"/>
          <w:sz w:val="22"/>
          <w:szCs w:val="22"/>
          <w:bdr w:val="none" w:sz="0" w:space="0" w:color="auto"/>
          <w:vertAlign w:val="baseline"/>
        </w:rPr>
      </w:pPr>
      <w:r>
        <w:rPr>
          <w:rStyle w:val="span"/>
          <w:rFonts w:ascii="Century Gothic" w:eastAsia="Century Gothic" w:hAnsi="Century Gothic" w:cs="Century Gothic"/>
          <w:b w:val="0"/>
          <w:bCs w:val="0"/>
          <w:color w:val="333333"/>
          <w:sz w:val="22"/>
          <w:szCs w:val="22"/>
        </w:rPr>
        <w:t>S.K.M. Inter College (kasganj)</w:t>
      </w:r>
      <w:r>
        <w:rPr>
          <w:rStyle w:val="span"/>
          <w:rFonts w:ascii="Century Gothic" w:eastAsia="Century Gothic" w:hAnsi="Century Gothic" w:cs="Century Gothic"/>
          <w:b w:val="0"/>
          <w:bCs w:val="0"/>
          <w:color w:val="333333"/>
          <w:sz w:val="22"/>
          <w:szCs w:val="22"/>
        </w:rPr>
        <w:t xml:space="preserve">, </w:t>
      </w:r>
      <w:r>
        <w:rPr>
          <w:rStyle w:val="span"/>
          <w:rFonts w:ascii="Century Gothic" w:eastAsia="Century Gothic" w:hAnsi="Century Gothic" w:cs="Century Gothic"/>
          <w:b w:val="0"/>
          <w:bCs w:val="0"/>
          <w:color w:val="333333"/>
          <w:sz w:val="22"/>
          <w:szCs w:val="22"/>
        </w:rPr>
        <w:t>2017</w:t>
      </w:r>
      <w:r>
        <w:rPr>
          <w:rFonts w:ascii="Century Gothic" w:eastAsia="Century Gothic" w:hAnsi="Century Gothic" w:cs="Century Gothic"/>
          <w:b w:val="0"/>
          <w:bCs w:val="0"/>
          <w:color w:val="333333"/>
          <w:sz w:val="22"/>
          <w:szCs w:val="22"/>
          <w:bdr w:val="none" w:sz="0" w:space="0" w:color="auto"/>
          <w:vertAlign w:val="baseline"/>
        </w:rPr>
        <w:t xml:space="preserve"> </w:t>
      </w:r>
    </w:p>
    <w:p>
      <w:pPr>
        <w:pStyle w:val="p"/>
        <w:spacing w:before="0" w:after="0" w:line="320" w:lineRule="atLeast"/>
        <w:ind w:left="0" w:right="0"/>
        <w:rPr>
          <w:rStyle w:val="span"/>
          <w:rFonts w:ascii="Century Gothic" w:eastAsia="Century Gothic" w:hAnsi="Century Gothic" w:cs="Century Gothic"/>
          <w:color w:val="787878"/>
          <w:sz w:val="22"/>
          <w:szCs w:val="22"/>
          <w:bdr w:val="none" w:sz="0" w:space="0" w:color="auto"/>
          <w:vertAlign w:val="baseline"/>
        </w:rPr>
      </w:pPr>
      <w:r>
        <w:rPr>
          <w:rStyle w:val="span"/>
          <w:rFonts w:ascii="Century Gothic" w:eastAsia="Century Gothic" w:hAnsi="Century Gothic" w:cs="Century Gothic"/>
          <w:color w:val="787878"/>
          <w:sz w:val="22"/>
          <w:szCs w:val="22"/>
          <w:bdr w:val="none" w:sz="0" w:space="0" w:color="auto"/>
          <w:vertAlign w:val="baseline"/>
        </w:rPr>
        <w:t>Percentage: 80%</w:t>
      </w:r>
    </w:p>
    <w:p>
      <w:pPr>
        <w:pStyle w:val="divdocumentsinglecolumn"/>
        <w:pBdr>
          <w:top w:val="none" w:sz="0" w:space="0" w:color="auto"/>
          <w:left w:val="none" w:sz="0" w:space="0" w:color="auto"/>
          <w:bottom w:val="none" w:sz="0" w:space="0" w:color="auto"/>
          <w:right w:val="none" w:sz="0" w:space="0" w:color="auto"/>
        </w:pBdr>
        <w:spacing w:before="200" w:line="320" w:lineRule="atLeast"/>
        <w:ind w:left="0" w:right="0"/>
        <w:rPr>
          <w:rFonts w:ascii="Century Gothic" w:eastAsia="Century Gothic" w:hAnsi="Century Gothic" w:cs="Century Gothic"/>
          <w:color w:val="787878"/>
          <w:sz w:val="22"/>
          <w:szCs w:val="22"/>
          <w:bdr w:val="none" w:sz="0" w:space="0" w:color="auto"/>
          <w:vertAlign w:val="baseline"/>
        </w:rPr>
      </w:pPr>
      <w:r>
        <w:rPr>
          <w:rStyle w:val="span"/>
          <w:rFonts w:ascii="Century Gothic" w:eastAsia="Century Gothic" w:hAnsi="Century Gothic" w:cs="Century Gothic"/>
          <w:b w:val="0"/>
          <w:bCs w:val="0"/>
          <w:color w:val="333333"/>
          <w:sz w:val="22"/>
          <w:szCs w:val="22"/>
        </w:rPr>
        <w:t>Sr. Secondary exam</w:t>
      </w:r>
      <w:r>
        <w:rPr>
          <w:rStyle w:val="singlecolumnspanpaddedlinenth-child1"/>
          <w:rFonts w:ascii="Century Gothic" w:eastAsia="Century Gothic" w:hAnsi="Century Gothic" w:cs="Century Gothic"/>
          <w:b w:val="0"/>
          <w:bCs w:val="0"/>
          <w:color w:val="333333"/>
          <w:sz w:val="22"/>
          <w:szCs w:val="22"/>
        </w:rPr>
        <w:t xml:space="preserve"> </w:t>
      </w:r>
    </w:p>
    <w:p>
      <w:pPr>
        <w:pStyle w:val="spanpaddedline"/>
        <w:spacing w:before="0" w:after="0" w:line="320" w:lineRule="atLeast"/>
        <w:ind w:left="0" w:right="0"/>
        <w:rPr>
          <w:rFonts w:ascii="Century Gothic" w:eastAsia="Century Gothic" w:hAnsi="Century Gothic" w:cs="Century Gothic"/>
          <w:b w:val="0"/>
          <w:bCs w:val="0"/>
          <w:color w:val="333333"/>
          <w:sz w:val="22"/>
          <w:szCs w:val="22"/>
          <w:bdr w:val="none" w:sz="0" w:space="0" w:color="auto"/>
          <w:vertAlign w:val="baseline"/>
        </w:rPr>
      </w:pPr>
      <w:r>
        <w:rPr>
          <w:rStyle w:val="span"/>
          <w:rFonts w:ascii="Century Gothic" w:eastAsia="Century Gothic" w:hAnsi="Century Gothic" w:cs="Century Gothic"/>
          <w:b w:val="0"/>
          <w:bCs w:val="0"/>
          <w:color w:val="333333"/>
          <w:sz w:val="22"/>
          <w:szCs w:val="22"/>
        </w:rPr>
        <w:t>S.K.M Inter College (kasganj)</w:t>
      </w:r>
      <w:r>
        <w:rPr>
          <w:rStyle w:val="span"/>
          <w:rFonts w:ascii="Century Gothic" w:eastAsia="Century Gothic" w:hAnsi="Century Gothic" w:cs="Century Gothic"/>
          <w:b w:val="0"/>
          <w:bCs w:val="0"/>
          <w:color w:val="333333"/>
          <w:sz w:val="22"/>
          <w:szCs w:val="22"/>
        </w:rPr>
        <w:t xml:space="preserve">, </w:t>
      </w:r>
      <w:r>
        <w:rPr>
          <w:rStyle w:val="span"/>
          <w:rFonts w:ascii="Century Gothic" w:eastAsia="Century Gothic" w:hAnsi="Century Gothic" w:cs="Century Gothic"/>
          <w:b w:val="0"/>
          <w:bCs w:val="0"/>
          <w:color w:val="333333"/>
          <w:sz w:val="22"/>
          <w:szCs w:val="22"/>
        </w:rPr>
        <w:t>2019</w:t>
      </w:r>
      <w:r>
        <w:rPr>
          <w:rFonts w:ascii="Century Gothic" w:eastAsia="Century Gothic" w:hAnsi="Century Gothic" w:cs="Century Gothic"/>
          <w:b w:val="0"/>
          <w:bCs w:val="0"/>
          <w:color w:val="333333"/>
          <w:sz w:val="22"/>
          <w:szCs w:val="22"/>
          <w:bdr w:val="none" w:sz="0" w:space="0" w:color="auto"/>
          <w:vertAlign w:val="baseline"/>
        </w:rPr>
        <w:t xml:space="preserve"> </w:t>
      </w:r>
    </w:p>
    <w:p>
      <w:pPr>
        <w:pStyle w:val="p"/>
        <w:spacing w:before="0" w:after="0" w:line="320" w:lineRule="atLeast"/>
        <w:ind w:left="0" w:right="0"/>
        <w:rPr>
          <w:rStyle w:val="span"/>
          <w:rFonts w:ascii="Century Gothic" w:eastAsia="Century Gothic" w:hAnsi="Century Gothic" w:cs="Century Gothic"/>
          <w:color w:val="787878"/>
          <w:sz w:val="22"/>
          <w:szCs w:val="22"/>
          <w:bdr w:val="none" w:sz="0" w:space="0" w:color="auto"/>
          <w:vertAlign w:val="baseline"/>
        </w:rPr>
      </w:pPr>
      <w:r>
        <w:rPr>
          <w:rStyle w:val="span"/>
          <w:rFonts w:ascii="Century Gothic" w:eastAsia="Century Gothic" w:hAnsi="Century Gothic" w:cs="Century Gothic"/>
          <w:color w:val="787878"/>
          <w:sz w:val="22"/>
          <w:szCs w:val="22"/>
          <w:bdr w:val="none" w:sz="0" w:space="0" w:color="auto"/>
          <w:vertAlign w:val="baseline"/>
        </w:rPr>
        <w:t>Percentage: 80%</w:t>
      </w:r>
    </w:p>
    <w:p>
      <w:pPr>
        <w:pStyle w:val="divdocumentsinglecolumn"/>
        <w:pBdr>
          <w:top w:val="none" w:sz="0" w:space="0" w:color="auto"/>
          <w:left w:val="none" w:sz="0" w:space="0" w:color="auto"/>
          <w:bottom w:val="none" w:sz="0" w:space="0" w:color="auto"/>
          <w:right w:val="none" w:sz="0" w:space="0" w:color="auto"/>
        </w:pBdr>
        <w:spacing w:before="200" w:line="320" w:lineRule="atLeast"/>
        <w:ind w:left="0" w:right="0"/>
        <w:rPr>
          <w:rFonts w:ascii="Century Gothic" w:eastAsia="Century Gothic" w:hAnsi="Century Gothic" w:cs="Century Gothic"/>
          <w:color w:val="787878"/>
          <w:sz w:val="22"/>
          <w:szCs w:val="22"/>
          <w:bdr w:val="none" w:sz="0" w:space="0" w:color="auto"/>
          <w:vertAlign w:val="baseline"/>
        </w:rPr>
      </w:pPr>
      <w:r>
        <w:rPr>
          <w:rStyle w:val="span"/>
          <w:rFonts w:ascii="Century Gothic" w:eastAsia="Century Gothic" w:hAnsi="Century Gothic" w:cs="Century Gothic"/>
          <w:b w:val="0"/>
          <w:bCs w:val="0"/>
          <w:color w:val="333333"/>
          <w:sz w:val="22"/>
          <w:szCs w:val="22"/>
        </w:rPr>
        <w:t>Engineering Diploma (ME)</w:t>
      </w:r>
      <w:r>
        <w:rPr>
          <w:rStyle w:val="singlecolumnspanpaddedlinenth-child1"/>
          <w:rFonts w:ascii="Century Gothic" w:eastAsia="Century Gothic" w:hAnsi="Century Gothic" w:cs="Century Gothic"/>
          <w:b w:val="0"/>
          <w:bCs w:val="0"/>
          <w:color w:val="333333"/>
          <w:sz w:val="22"/>
          <w:szCs w:val="22"/>
        </w:rPr>
        <w:t xml:space="preserve"> </w:t>
      </w:r>
    </w:p>
    <w:p>
      <w:pPr>
        <w:pStyle w:val="spanpaddedline"/>
        <w:spacing w:before="0" w:after="0" w:line="320" w:lineRule="atLeast"/>
        <w:ind w:left="0" w:right="0"/>
        <w:rPr>
          <w:rFonts w:ascii="Century Gothic" w:eastAsia="Century Gothic" w:hAnsi="Century Gothic" w:cs="Century Gothic"/>
          <w:b w:val="0"/>
          <w:bCs w:val="0"/>
          <w:color w:val="333333"/>
          <w:sz w:val="22"/>
          <w:szCs w:val="22"/>
          <w:bdr w:val="none" w:sz="0" w:space="0" w:color="auto"/>
          <w:vertAlign w:val="baseline"/>
        </w:rPr>
      </w:pPr>
      <w:r>
        <w:rPr>
          <w:rStyle w:val="span"/>
          <w:rFonts w:ascii="Century Gothic" w:eastAsia="Century Gothic" w:hAnsi="Century Gothic" w:cs="Century Gothic"/>
          <w:b w:val="0"/>
          <w:bCs w:val="0"/>
          <w:color w:val="333333"/>
          <w:sz w:val="22"/>
          <w:szCs w:val="22"/>
        </w:rPr>
        <w:t>M.G. Polytechnic (Hathras)</w:t>
      </w:r>
      <w:r>
        <w:rPr>
          <w:rStyle w:val="span"/>
          <w:rFonts w:ascii="Century Gothic" w:eastAsia="Century Gothic" w:hAnsi="Century Gothic" w:cs="Century Gothic"/>
          <w:b w:val="0"/>
          <w:bCs w:val="0"/>
          <w:color w:val="333333"/>
          <w:sz w:val="22"/>
          <w:szCs w:val="22"/>
        </w:rPr>
        <w:t xml:space="preserve">, </w:t>
      </w:r>
      <w:r>
        <w:rPr>
          <w:rStyle w:val="span"/>
          <w:rFonts w:ascii="Century Gothic" w:eastAsia="Century Gothic" w:hAnsi="Century Gothic" w:cs="Century Gothic"/>
          <w:b w:val="0"/>
          <w:bCs w:val="0"/>
          <w:color w:val="333333"/>
          <w:sz w:val="22"/>
          <w:szCs w:val="22"/>
        </w:rPr>
        <w:t>2022</w:t>
      </w:r>
      <w:r>
        <w:rPr>
          <w:rFonts w:ascii="Century Gothic" w:eastAsia="Century Gothic" w:hAnsi="Century Gothic" w:cs="Century Gothic"/>
          <w:b w:val="0"/>
          <w:bCs w:val="0"/>
          <w:color w:val="333333"/>
          <w:sz w:val="22"/>
          <w:szCs w:val="22"/>
          <w:bdr w:val="none" w:sz="0" w:space="0" w:color="auto"/>
          <w:vertAlign w:val="baseline"/>
        </w:rPr>
        <w:t xml:space="preserve"> </w:t>
      </w:r>
    </w:p>
    <w:p>
      <w:pPr>
        <w:pStyle w:val="p"/>
        <w:spacing w:before="0" w:after="0" w:line="320" w:lineRule="atLeast"/>
        <w:ind w:left="0" w:right="0"/>
        <w:rPr>
          <w:rStyle w:val="span"/>
          <w:rFonts w:ascii="Century Gothic" w:eastAsia="Century Gothic" w:hAnsi="Century Gothic" w:cs="Century Gothic"/>
          <w:color w:val="787878"/>
          <w:sz w:val="22"/>
          <w:szCs w:val="22"/>
          <w:bdr w:val="none" w:sz="0" w:space="0" w:color="auto"/>
          <w:vertAlign w:val="baseline"/>
        </w:rPr>
      </w:pPr>
      <w:r>
        <w:rPr>
          <w:rStyle w:val="span"/>
          <w:rFonts w:ascii="Century Gothic" w:eastAsia="Century Gothic" w:hAnsi="Century Gothic" w:cs="Century Gothic"/>
          <w:color w:val="787878"/>
          <w:sz w:val="22"/>
          <w:szCs w:val="22"/>
          <w:bdr w:val="none" w:sz="0" w:space="0" w:color="auto"/>
          <w:vertAlign w:val="baseline"/>
        </w:rPr>
        <w:t>Percentage: 80%</w:t>
      </w:r>
    </w:p>
    <w:p>
      <w:pPr>
        <w:pStyle w:val="divdocumentsinglecolumn"/>
        <w:pBdr>
          <w:top w:val="none" w:sz="0" w:space="0" w:color="auto"/>
          <w:left w:val="none" w:sz="0" w:space="0" w:color="auto"/>
          <w:bottom w:val="none" w:sz="0" w:space="0" w:color="auto"/>
          <w:right w:val="none" w:sz="0" w:space="0" w:color="auto"/>
        </w:pBdr>
        <w:spacing w:before="200" w:after="0" w:line="320" w:lineRule="atLeast"/>
        <w:ind w:left="0" w:right="0"/>
        <w:rPr>
          <w:rFonts w:ascii="Century Gothic" w:eastAsia="Century Gothic" w:hAnsi="Century Gothic" w:cs="Century Gothic"/>
          <w:color w:val="787878"/>
          <w:sz w:val="22"/>
          <w:szCs w:val="22"/>
          <w:bdr w:val="none" w:sz="0" w:space="0" w:color="auto"/>
          <w:vertAlign w:val="baseline"/>
        </w:rPr>
      </w:pPr>
      <w:r>
        <w:rPr>
          <w:rStyle w:val="span"/>
          <w:rFonts w:ascii="Century Gothic" w:eastAsia="Century Gothic" w:hAnsi="Century Gothic" w:cs="Century Gothic"/>
          <w:b w:val="0"/>
          <w:bCs w:val="0"/>
          <w:color w:val="333333"/>
          <w:sz w:val="22"/>
          <w:szCs w:val="22"/>
        </w:rPr>
        <w:t>B.Tech</w:t>
      </w:r>
      <w:r>
        <w:rPr>
          <w:rStyle w:val="singlecolumnspanpaddedlinenth-child1"/>
          <w:rFonts w:ascii="Century Gothic" w:eastAsia="Century Gothic" w:hAnsi="Century Gothic" w:cs="Century Gothic"/>
          <w:b w:val="0"/>
          <w:bCs w:val="0"/>
          <w:color w:val="333333"/>
          <w:sz w:val="22"/>
          <w:szCs w:val="22"/>
        </w:rPr>
        <w:t xml:space="preserve"> </w:t>
      </w:r>
    </w:p>
    <w:p>
      <w:pPr>
        <w:pStyle w:val="spanpaddedline"/>
        <w:spacing w:before="0" w:after="0" w:line="320" w:lineRule="atLeast"/>
        <w:ind w:left="0" w:right="0"/>
        <w:rPr>
          <w:rFonts w:ascii="Century Gothic" w:eastAsia="Century Gothic" w:hAnsi="Century Gothic" w:cs="Century Gothic"/>
          <w:b w:val="0"/>
          <w:bCs w:val="0"/>
          <w:color w:val="333333"/>
          <w:sz w:val="22"/>
          <w:szCs w:val="22"/>
          <w:bdr w:val="none" w:sz="0" w:space="0" w:color="auto"/>
          <w:vertAlign w:val="baseline"/>
        </w:rPr>
      </w:pPr>
      <w:r>
        <w:rPr>
          <w:rStyle w:val="span"/>
          <w:rFonts w:ascii="Century Gothic" w:eastAsia="Century Gothic" w:hAnsi="Century Gothic" w:cs="Century Gothic"/>
          <w:b w:val="0"/>
          <w:bCs w:val="0"/>
          <w:color w:val="333333"/>
          <w:sz w:val="22"/>
          <w:szCs w:val="22"/>
        </w:rPr>
        <w:t>Computer Science And Programming</w:t>
      </w:r>
      <w:r>
        <w:rPr>
          <w:rStyle w:val="span"/>
          <w:rFonts w:ascii="Century Gothic" w:eastAsia="Century Gothic" w:hAnsi="Century Gothic" w:cs="Century Gothic"/>
          <w:b w:val="0"/>
          <w:bCs w:val="0"/>
          <w:color w:val="333333"/>
          <w:sz w:val="22"/>
          <w:szCs w:val="22"/>
        </w:rPr>
        <w:t xml:space="preserve">, </w:t>
      </w:r>
      <w:r>
        <w:rPr>
          <w:rStyle w:val="span"/>
          <w:rFonts w:ascii="Century Gothic" w:eastAsia="Century Gothic" w:hAnsi="Century Gothic" w:cs="Century Gothic"/>
          <w:b w:val="0"/>
          <w:bCs w:val="0"/>
          <w:color w:val="333333"/>
          <w:sz w:val="22"/>
          <w:szCs w:val="22"/>
        </w:rPr>
        <w:t xml:space="preserve">J.S. University </w:t>
      </w:r>
      <w:r>
        <w:rPr>
          <w:rStyle w:val="span"/>
          <w:rFonts w:ascii="Century Gothic" w:eastAsia="Century Gothic" w:hAnsi="Century Gothic" w:cs="Century Gothic"/>
          <w:b w:val="0"/>
          <w:bCs w:val="0"/>
          <w:color w:val="333333"/>
          <w:sz w:val="22"/>
          <w:szCs w:val="22"/>
        </w:rPr>
        <w:t xml:space="preserve">, </w:t>
      </w:r>
      <w:r>
        <w:rPr>
          <w:rStyle w:val="span"/>
          <w:rFonts w:ascii="Century Gothic" w:eastAsia="Century Gothic" w:hAnsi="Century Gothic" w:cs="Century Gothic"/>
          <w:b w:val="0"/>
          <w:bCs w:val="0"/>
          <w:color w:val="333333"/>
          <w:sz w:val="22"/>
          <w:szCs w:val="22"/>
        </w:rPr>
        <w:t>Shikohabad (Agra)</w:t>
      </w:r>
      <w:r>
        <w:rPr>
          <w:rStyle w:val="span"/>
          <w:rFonts w:ascii="Century Gothic" w:eastAsia="Century Gothic" w:hAnsi="Century Gothic" w:cs="Century Gothic"/>
          <w:b w:val="0"/>
          <w:bCs w:val="0"/>
          <w:color w:val="333333"/>
          <w:sz w:val="22"/>
          <w:szCs w:val="22"/>
        </w:rPr>
        <w:t xml:space="preserve"> </w:t>
      </w:r>
      <w:r>
        <w:rPr>
          <w:rStyle w:val="span"/>
          <w:rFonts w:ascii="Century Gothic" w:eastAsia="Century Gothic" w:hAnsi="Century Gothic" w:cs="Century Gothic"/>
          <w:b w:val="0"/>
          <w:bCs w:val="0"/>
          <w:color w:val="333333"/>
          <w:sz w:val="22"/>
          <w:szCs w:val="22"/>
        </w:rPr>
        <w:t xml:space="preserve">Expected in </w:t>
      </w:r>
      <w:r>
        <w:rPr>
          <w:rStyle w:val="span"/>
          <w:rFonts w:ascii="Century Gothic" w:eastAsia="Century Gothic" w:hAnsi="Century Gothic" w:cs="Century Gothic"/>
          <w:b w:val="0"/>
          <w:bCs w:val="0"/>
          <w:color w:val="333333"/>
          <w:sz w:val="22"/>
          <w:szCs w:val="22"/>
        </w:rPr>
        <w:t>2025</w:t>
      </w:r>
      <w:r>
        <w:rPr>
          <w:rFonts w:ascii="Century Gothic" w:eastAsia="Century Gothic" w:hAnsi="Century Gothic" w:cs="Century Gothic"/>
          <w:b w:val="0"/>
          <w:bCs w:val="0"/>
          <w:color w:val="333333"/>
          <w:sz w:val="22"/>
          <w:szCs w:val="22"/>
          <w:bdr w:val="none" w:sz="0" w:space="0" w:color="auto"/>
          <w:vertAlign w:val="baseline"/>
        </w:rPr>
        <w:t xml:space="preserve"> </w:t>
      </w:r>
    </w:p>
    <w:p>
      <w:pPr>
        <w:pStyle w:val="divdocumentdivsectiontitle"/>
        <w:pBdr>
          <w:top w:val="none" w:sz="0" w:space="7" w:color="auto"/>
          <w:left w:val="none" w:sz="0" w:space="0" w:color="auto"/>
          <w:bottom w:val="none" w:sz="0" w:space="7" w:color="auto"/>
          <w:right w:val="none" w:sz="0" w:space="0" w:color="auto"/>
        </w:pBdr>
        <w:spacing w:before="300" w:after="0"/>
        <w:ind w:left="0" w:right="0"/>
        <w:rPr>
          <w:rFonts w:ascii="Century Gothic" w:eastAsia="Century Gothic" w:hAnsi="Century Gothic" w:cs="Century Gothic"/>
          <w:b/>
          <w:bCs/>
          <w:caps/>
          <w:color w:val="AF9B94"/>
          <w:bdr w:val="none" w:sz="0" w:space="0" w:color="auto"/>
          <w:vertAlign w:val="baseline"/>
        </w:rPr>
      </w:pPr>
      <w:r>
        <w:rPr>
          <w:rFonts w:ascii="Century Gothic" w:eastAsia="Century Gothic" w:hAnsi="Century Gothic" w:cs="Century Gothic"/>
          <w:b/>
          <w:bCs/>
          <w:caps/>
          <w:bdr w:val="none" w:sz="0" w:space="0" w:color="auto"/>
          <w:vertAlign w:val="baseline"/>
        </w:rPr>
        <w:t>Linkedin</w:t>
      </w:r>
    </w:p>
    <w:p>
      <w:pPr>
        <w:pStyle w:val="divdocumentulli"/>
        <w:numPr>
          <w:ilvl w:val="0"/>
          <w:numId w:val="3"/>
        </w:numPr>
        <w:pBdr>
          <w:top w:val="none" w:sz="0" w:space="0" w:color="auto"/>
          <w:left w:val="none" w:sz="0" w:space="0" w:color="auto"/>
          <w:bottom w:val="none" w:sz="0" w:space="0" w:color="auto"/>
          <w:right w:val="none" w:sz="0" w:space="0" w:color="auto"/>
        </w:pBdr>
        <w:spacing w:before="0" w:after="0" w:line="320" w:lineRule="atLeast"/>
        <w:ind w:left="460" w:right="0" w:hanging="201"/>
        <w:rPr>
          <w:rFonts w:ascii="Century Gothic" w:eastAsia="Century Gothic" w:hAnsi="Century Gothic" w:cs="Century Gothic"/>
          <w:color w:val="787878"/>
          <w:sz w:val="22"/>
          <w:szCs w:val="22"/>
          <w:bdr w:val="none" w:sz="0" w:space="0" w:color="auto"/>
          <w:vertAlign w:val="baseline"/>
        </w:rPr>
      </w:pPr>
      <w:r>
        <w:rPr>
          <w:rStyle w:val="span"/>
          <w:rFonts w:ascii="Century Gothic" w:eastAsia="Century Gothic" w:hAnsi="Century Gothic" w:cs="Century Gothic"/>
          <w:color w:val="787878"/>
          <w:sz w:val="22"/>
          <w:szCs w:val="22"/>
        </w:rPr>
        <w:t>https://www.linkedin.com/feed/</w:t>
      </w:r>
    </w:p>
    <w:p>
      <w:pPr>
        <w:pStyle w:val="divdocumentdivsectiontitle"/>
        <w:pBdr>
          <w:top w:val="none" w:sz="0" w:space="7" w:color="auto"/>
          <w:left w:val="none" w:sz="0" w:space="0" w:color="auto"/>
          <w:bottom w:val="none" w:sz="0" w:space="7" w:color="auto"/>
          <w:right w:val="none" w:sz="0" w:space="0" w:color="auto"/>
        </w:pBdr>
        <w:spacing w:before="300" w:after="0"/>
        <w:ind w:left="0" w:right="0"/>
        <w:rPr>
          <w:rFonts w:ascii="Century Gothic" w:eastAsia="Century Gothic" w:hAnsi="Century Gothic" w:cs="Century Gothic"/>
          <w:b/>
          <w:bCs/>
          <w:caps/>
          <w:color w:val="AF9B94"/>
          <w:bdr w:val="none" w:sz="0" w:space="0" w:color="auto"/>
          <w:vertAlign w:val="baseline"/>
        </w:rPr>
      </w:pPr>
      <w:r>
        <w:rPr>
          <w:rFonts w:ascii="Century Gothic" w:eastAsia="Century Gothic" w:hAnsi="Century Gothic" w:cs="Century Gothic"/>
          <w:b/>
          <w:bCs/>
          <w:caps/>
          <w:bdr w:val="none" w:sz="0" w:space="0" w:color="auto"/>
          <w:vertAlign w:val="baseline"/>
        </w:rPr>
        <w:t>Project</w:t>
      </w:r>
    </w:p>
    <w:p>
      <w:pPr>
        <w:pStyle w:val="p"/>
        <w:pBdr>
          <w:top w:val="none" w:sz="0" w:space="0" w:color="auto"/>
          <w:left w:val="none" w:sz="0" w:space="0" w:color="auto"/>
          <w:bottom w:val="none" w:sz="0" w:space="0" w:color="auto"/>
          <w:right w:val="none" w:sz="0" w:space="0" w:color="auto"/>
        </w:pBdr>
        <w:spacing w:before="0" w:after="0" w:line="320" w:lineRule="atLeast"/>
        <w:ind w:left="0" w:right="0"/>
        <w:rPr>
          <w:rFonts w:ascii="Century Gothic" w:eastAsia="Century Gothic" w:hAnsi="Century Gothic" w:cs="Century Gothic"/>
          <w:color w:val="787878"/>
          <w:sz w:val="22"/>
          <w:szCs w:val="22"/>
          <w:bdr w:val="none" w:sz="0" w:space="0" w:color="auto"/>
          <w:vertAlign w:val="baseline"/>
        </w:rPr>
      </w:pPr>
      <w:r>
        <w:rPr>
          <w:rStyle w:val="strong"/>
          <w:rFonts w:ascii="Century Gothic" w:eastAsia="Century Gothic" w:hAnsi="Century Gothic" w:cs="Century Gothic"/>
          <w:b/>
          <w:bCs/>
          <w:color w:val="787878"/>
          <w:sz w:val="22"/>
          <w:szCs w:val="22"/>
        </w:rPr>
        <w:t>Project Title </w:t>
      </w:r>
    </w:p>
    <w:p>
      <w:pPr>
        <w:pStyle w:val="p"/>
        <w:spacing w:before="0" w:after="0" w:line="320" w:lineRule="atLeast"/>
        <w:ind w:left="0" w:right="0"/>
        <w:rPr>
          <w:rFonts w:ascii="Century Gothic" w:eastAsia="Century Gothic" w:hAnsi="Century Gothic" w:cs="Century Gothic"/>
          <w:color w:val="787878"/>
          <w:sz w:val="22"/>
          <w:szCs w:val="22"/>
          <w:bdr w:val="none" w:sz="0" w:space="0" w:color="auto"/>
          <w:vertAlign w:val="baseline"/>
        </w:rPr>
      </w:pPr>
      <w:r>
        <w:rPr>
          <w:rFonts w:ascii="Century Gothic" w:eastAsia="Century Gothic" w:hAnsi="Century Gothic" w:cs="Century Gothic"/>
          <w:color w:val="787878"/>
          <w:sz w:val="22"/>
          <w:szCs w:val="22"/>
          <w:bdr w:val="none" w:sz="0" w:space="0" w:color="auto"/>
          <w:vertAlign w:val="baseline"/>
        </w:rPr>
        <w:t>Sandha Global Information Technology Pvt. Ltd. Website</w:t>
      </w:r>
    </w:p>
    <w:p>
      <w:pPr>
        <w:pStyle w:val="p"/>
        <w:spacing w:before="0" w:after="0" w:line="320" w:lineRule="atLeast"/>
        <w:ind w:left="0" w:right="0"/>
        <w:rPr>
          <w:rFonts w:ascii="Century Gothic" w:eastAsia="Century Gothic" w:hAnsi="Century Gothic" w:cs="Century Gothic"/>
          <w:color w:val="787878"/>
          <w:sz w:val="22"/>
          <w:szCs w:val="22"/>
          <w:bdr w:val="none" w:sz="0" w:space="0" w:color="auto"/>
          <w:vertAlign w:val="baseline"/>
        </w:rPr>
      </w:pPr>
      <w:r>
        <w:rPr>
          <w:rStyle w:val="strong"/>
          <w:rFonts w:ascii="Century Gothic" w:eastAsia="Century Gothic" w:hAnsi="Century Gothic" w:cs="Century Gothic"/>
          <w:b/>
          <w:bCs/>
          <w:color w:val="787878"/>
          <w:sz w:val="22"/>
          <w:szCs w:val="22"/>
        </w:rPr>
        <w:t>Project Description</w:t>
      </w:r>
    </w:p>
    <w:p>
      <w:pPr>
        <w:pStyle w:val="p"/>
        <w:spacing w:before="0" w:after="0" w:line="320" w:lineRule="atLeast"/>
        <w:ind w:left="0" w:right="0"/>
        <w:rPr>
          <w:rFonts w:ascii="Century Gothic" w:eastAsia="Century Gothic" w:hAnsi="Century Gothic" w:cs="Century Gothic"/>
          <w:color w:val="787878"/>
          <w:sz w:val="22"/>
          <w:szCs w:val="22"/>
          <w:bdr w:val="none" w:sz="0" w:space="0" w:color="auto"/>
          <w:vertAlign w:val="baseline"/>
        </w:rPr>
      </w:pPr>
      <w:r>
        <w:rPr>
          <w:rFonts w:ascii="Century Gothic" w:eastAsia="Century Gothic" w:hAnsi="Century Gothic" w:cs="Century Gothic"/>
          <w:color w:val="787878"/>
          <w:sz w:val="22"/>
          <w:szCs w:val="22"/>
          <w:bdr w:val="none" w:sz="0" w:space="0" w:color="auto"/>
          <w:vertAlign w:val="baseline"/>
        </w:rPr>
        <w:t>Developed a professional company website for Sandha Global Information Technology Pvt. Ltd., focusing on innovation and business technology.</w:t>
      </w:r>
    </w:p>
    <w:p>
      <w:pPr>
        <w:pStyle w:val="p"/>
        <w:spacing w:before="0" w:after="0" w:line="320" w:lineRule="atLeast"/>
        <w:ind w:left="0" w:right="0"/>
        <w:rPr>
          <w:rFonts w:ascii="Century Gothic" w:eastAsia="Century Gothic" w:hAnsi="Century Gothic" w:cs="Century Gothic"/>
          <w:color w:val="787878"/>
          <w:sz w:val="22"/>
          <w:szCs w:val="22"/>
          <w:bdr w:val="none" w:sz="0" w:space="0" w:color="auto"/>
          <w:vertAlign w:val="baseline"/>
        </w:rPr>
      </w:pPr>
      <w:r>
        <w:rPr>
          <w:rStyle w:val="strong"/>
          <w:rFonts w:ascii="Century Gothic" w:eastAsia="Century Gothic" w:hAnsi="Century Gothic" w:cs="Century Gothic"/>
          <w:b/>
          <w:bCs/>
          <w:color w:val="787878"/>
          <w:sz w:val="22"/>
          <w:szCs w:val="22"/>
        </w:rPr>
        <w:t>Key Responsibilities</w:t>
      </w:r>
    </w:p>
    <w:p>
      <w:pPr>
        <w:pStyle w:val="divdocumentulli"/>
        <w:numPr>
          <w:ilvl w:val="0"/>
          <w:numId w:val="4"/>
        </w:numPr>
        <w:spacing w:before="0" w:after="0" w:line="320" w:lineRule="atLeast"/>
        <w:ind w:left="460" w:right="0" w:hanging="201"/>
        <w:rPr>
          <w:rFonts w:ascii="Century Gothic" w:eastAsia="Century Gothic" w:hAnsi="Century Gothic" w:cs="Century Gothic"/>
          <w:color w:val="787878"/>
          <w:sz w:val="22"/>
          <w:szCs w:val="22"/>
          <w:bdr w:val="none" w:sz="0" w:space="0" w:color="auto"/>
          <w:vertAlign w:val="baseline"/>
        </w:rPr>
      </w:pPr>
      <w:r>
        <w:rPr>
          <w:rStyle w:val="strong"/>
          <w:rFonts w:ascii="Century Gothic" w:eastAsia="Century Gothic" w:hAnsi="Century Gothic" w:cs="Century Gothic"/>
          <w:b/>
          <w:bCs/>
          <w:color w:val="787878"/>
          <w:sz w:val="22"/>
          <w:szCs w:val="22"/>
        </w:rPr>
        <w:t>Front-End Development</w:t>
      </w:r>
      <w:r>
        <w:rPr>
          <w:rFonts w:ascii="Century Gothic" w:eastAsia="Century Gothic" w:hAnsi="Century Gothic" w:cs="Century Gothic"/>
          <w:color w:val="787878"/>
          <w:sz w:val="22"/>
          <w:szCs w:val="22"/>
          <w:bdr w:val="none" w:sz="0" w:space="0" w:color="auto"/>
          <w:vertAlign w:val="baseline"/>
        </w:rPr>
        <w:t>: Utilized HTML, CSS, and JavaScript to create a responsive and visually appealing website.</w:t>
      </w:r>
    </w:p>
    <w:p>
      <w:pPr>
        <w:pStyle w:val="divdocumentulli"/>
        <w:numPr>
          <w:ilvl w:val="0"/>
          <w:numId w:val="4"/>
        </w:numPr>
        <w:spacing w:after="0" w:line="320" w:lineRule="atLeast"/>
        <w:ind w:left="460" w:right="0" w:hanging="201"/>
        <w:rPr>
          <w:rFonts w:ascii="Century Gothic" w:eastAsia="Century Gothic" w:hAnsi="Century Gothic" w:cs="Century Gothic"/>
          <w:color w:val="787878"/>
          <w:sz w:val="22"/>
          <w:szCs w:val="22"/>
          <w:bdr w:val="none" w:sz="0" w:space="0" w:color="auto"/>
          <w:vertAlign w:val="baseline"/>
        </w:rPr>
      </w:pPr>
      <w:r>
        <w:rPr>
          <w:rStyle w:val="strong"/>
          <w:rFonts w:ascii="Century Gothic" w:eastAsia="Century Gothic" w:hAnsi="Century Gothic" w:cs="Century Gothic"/>
          <w:b/>
          <w:bCs/>
          <w:color w:val="787878"/>
          <w:sz w:val="22"/>
          <w:szCs w:val="22"/>
        </w:rPr>
        <w:t>Design Implementation</w:t>
      </w:r>
      <w:r>
        <w:rPr>
          <w:rFonts w:ascii="Century Gothic" w:eastAsia="Century Gothic" w:hAnsi="Century Gothic" w:cs="Century Gothic"/>
          <w:color w:val="787878"/>
          <w:sz w:val="22"/>
          <w:szCs w:val="22"/>
          <w:bdr w:val="none" w:sz="0" w:space="0" w:color="auto"/>
          <w:vertAlign w:val="baseline"/>
        </w:rPr>
        <w:t>: Incorporated a color scheme of blue, yellow, pink, and teal to enhance user experience.</w:t>
      </w:r>
    </w:p>
    <w:p>
      <w:pPr>
        <w:pStyle w:val="divdocumentulli"/>
        <w:numPr>
          <w:ilvl w:val="0"/>
          <w:numId w:val="4"/>
        </w:numPr>
        <w:spacing w:after="0" w:line="320" w:lineRule="atLeast"/>
        <w:ind w:left="460" w:right="0" w:hanging="201"/>
        <w:rPr>
          <w:rFonts w:ascii="Century Gothic" w:eastAsia="Century Gothic" w:hAnsi="Century Gothic" w:cs="Century Gothic"/>
          <w:color w:val="787878"/>
          <w:sz w:val="22"/>
          <w:szCs w:val="22"/>
          <w:bdr w:val="none" w:sz="0" w:space="0" w:color="auto"/>
          <w:vertAlign w:val="baseline"/>
        </w:rPr>
      </w:pPr>
      <w:r>
        <w:rPr>
          <w:rStyle w:val="strong"/>
          <w:rFonts w:ascii="Century Gothic" w:eastAsia="Century Gothic" w:hAnsi="Century Gothic" w:cs="Century Gothic"/>
          <w:b/>
          <w:bCs/>
          <w:color w:val="787878"/>
          <w:sz w:val="22"/>
          <w:szCs w:val="22"/>
        </w:rPr>
        <w:t>Content Management</w:t>
      </w:r>
      <w:r>
        <w:rPr>
          <w:rFonts w:ascii="Century Gothic" w:eastAsia="Century Gothic" w:hAnsi="Century Gothic" w:cs="Century Gothic"/>
          <w:color w:val="787878"/>
          <w:sz w:val="22"/>
          <w:szCs w:val="22"/>
          <w:bdr w:val="none" w:sz="0" w:space="0" w:color="auto"/>
          <w:vertAlign w:val="baseline"/>
        </w:rPr>
        <w:t>: Structured sections for competitive advantages, testimonials, and company information.</w:t>
      </w:r>
    </w:p>
    <w:p>
      <w:pPr>
        <w:pStyle w:val="divdocumentulli"/>
        <w:numPr>
          <w:ilvl w:val="0"/>
          <w:numId w:val="4"/>
        </w:numPr>
        <w:spacing w:after="0" w:line="320" w:lineRule="atLeast"/>
        <w:ind w:left="460" w:right="0" w:hanging="201"/>
        <w:rPr>
          <w:rFonts w:ascii="Century Gothic" w:eastAsia="Century Gothic" w:hAnsi="Century Gothic" w:cs="Century Gothic"/>
          <w:color w:val="787878"/>
          <w:sz w:val="22"/>
          <w:szCs w:val="22"/>
          <w:bdr w:val="none" w:sz="0" w:space="0" w:color="auto"/>
          <w:vertAlign w:val="baseline"/>
        </w:rPr>
      </w:pPr>
      <w:r>
        <w:rPr>
          <w:rStyle w:val="strong"/>
          <w:rFonts w:ascii="Century Gothic" w:eastAsia="Century Gothic" w:hAnsi="Century Gothic" w:cs="Century Gothic"/>
          <w:b/>
          <w:bCs/>
          <w:color w:val="787878"/>
          <w:sz w:val="22"/>
          <w:szCs w:val="22"/>
        </w:rPr>
        <w:t>User Interaction</w:t>
      </w:r>
      <w:r>
        <w:rPr>
          <w:rFonts w:ascii="Century Gothic" w:eastAsia="Century Gothic" w:hAnsi="Century Gothic" w:cs="Century Gothic"/>
          <w:color w:val="787878"/>
          <w:sz w:val="22"/>
          <w:szCs w:val="22"/>
          <w:bdr w:val="none" w:sz="0" w:space="0" w:color="auto"/>
          <w:vertAlign w:val="baseline"/>
        </w:rPr>
        <w:t>: Implemented navigation and interactive elements to improve user engagement.</w:t>
      </w:r>
    </w:p>
    <w:p>
      <w:pPr>
        <w:pStyle w:val="divdocumentulli"/>
        <w:numPr>
          <w:ilvl w:val="0"/>
          <w:numId w:val="4"/>
        </w:numPr>
        <w:spacing w:after="0" w:line="320" w:lineRule="atLeast"/>
        <w:ind w:left="460" w:right="0" w:hanging="201"/>
        <w:rPr>
          <w:rFonts w:ascii="Century Gothic" w:eastAsia="Century Gothic" w:hAnsi="Century Gothic" w:cs="Century Gothic"/>
          <w:color w:val="787878"/>
          <w:sz w:val="22"/>
          <w:szCs w:val="22"/>
          <w:bdr w:val="none" w:sz="0" w:space="0" w:color="auto"/>
          <w:vertAlign w:val="baseline"/>
        </w:rPr>
      </w:pPr>
      <w:r>
        <w:rPr>
          <w:rStyle w:val="strong"/>
          <w:rFonts w:ascii="Century Gothic" w:eastAsia="Century Gothic" w:hAnsi="Century Gothic" w:cs="Century Gothic"/>
          <w:b/>
          <w:bCs/>
          <w:color w:val="787878"/>
          <w:sz w:val="22"/>
          <w:szCs w:val="22"/>
        </w:rPr>
        <w:t>HTML/CSS</w:t>
      </w:r>
      <w:r>
        <w:rPr>
          <w:rFonts w:ascii="Century Gothic" w:eastAsia="Century Gothic" w:hAnsi="Century Gothic" w:cs="Century Gothic"/>
          <w:color w:val="787878"/>
          <w:sz w:val="22"/>
          <w:szCs w:val="22"/>
          <w:bdr w:val="none" w:sz="0" w:space="0" w:color="auto"/>
          <w:vertAlign w:val="baseline"/>
        </w:rPr>
        <w:t>: For structuring and styling the website.</w:t>
      </w:r>
    </w:p>
    <w:p>
      <w:pPr>
        <w:pStyle w:val="divdocumentulli"/>
        <w:numPr>
          <w:ilvl w:val="0"/>
          <w:numId w:val="4"/>
        </w:numPr>
        <w:spacing w:after="0" w:line="320" w:lineRule="atLeast"/>
        <w:ind w:left="460" w:right="0" w:hanging="201"/>
        <w:rPr>
          <w:rFonts w:ascii="Century Gothic" w:eastAsia="Century Gothic" w:hAnsi="Century Gothic" w:cs="Century Gothic"/>
          <w:color w:val="787878"/>
          <w:sz w:val="22"/>
          <w:szCs w:val="22"/>
          <w:bdr w:val="none" w:sz="0" w:space="0" w:color="auto"/>
          <w:vertAlign w:val="baseline"/>
        </w:rPr>
      </w:pPr>
      <w:r>
        <w:rPr>
          <w:rStyle w:val="strong"/>
          <w:rFonts w:ascii="Century Gothic" w:eastAsia="Century Gothic" w:hAnsi="Century Gothic" w:cs="Century Gothic"/>
          <w:b/>
          <w:bCs/>
          <w:color w:val="787878"/>
          <w:sz w:val="22"/>
          <w:szCs w:val="22"/>
        </w:rPr>
        <w:t>JavaScript</w:t>
      </w:r>
      <w:r>
        <w:rPr>
          <w:rFonts w:ascii="Century Gothic" w:eastAsia="Century Gothic" w:hAnsi="Century Gothic" w:cs="Century Gothic"/>
          <w:color w:val="787878"/>
          <w:sz w:val="22"/>
          <w:szCs w:val="22"/>
          <w:bdr w:val="none" w:sz="0" w:space="0" w:color="auto"/>
          <w:vertAlign w:val="baseline"/>
        </w:rPr>
        <w:t>: For adding interactivity and dynamic content.</w:t>
      </w:r>
    </w:p>
    <w:p>
      <w:pPr>
        <w:pStyle w:val="divdocumentulli"/>
        <w:numPr>
          <w:ilvl w:val="0"/>
          <w:numId w:val="4"/>
        </w:numPr>
        <w:spacing w:after="0" w:line="320" w:lineRule="atLeast"/>
        <w:ind w:left="460" w:right="0" w:hanging="201"/>
        <w:rPr>
          <w:rFonts w:ascii="Century Gothic" w:eastAsia="Century Gothic" w:hAnsi="Century Gothic" w:cs="Century Gothic"/>
          <w:color w:val="787878"/>
          <w:sz w:val="22"/>
          <w:szCs w:val="22"/>
          <w:bdr w:val="none" w:sz="0" w:space="0" w:color="auto"/>
          <w:vertAlign w:val="baseline"/>
        </w:rPr>
      </w:pPr>
      <w:r>
        <w:rPr>
          <w:rFonts w:ascii="Century Gothic" w:eastAsia="Century Gothic" w:hAnsi="Century Gothic" w:cs="Century Gothic"/>
          <w:color w:val="787878"/>
          <w:sz w:val="22"/>
          <w:szCs w:val="22"/>
          <w:bdr w:val="none" w:sz="0" w:space="0" w:color="auto"/>
          <w:vertAlign w:val="baseline"/>
        </w:rPr>
        <w:t>Successfully delivered a user-friendly and aesthetically pleasing website.</w:t>
      </w:r>
    </w:p>
    <w:p>
      <w:pPr>
        <w:pStyle w:val="divdocumentulli"/>
        <w:numPr>
          <w:ilvl w:val="0"/>
          <w:numId w:val="4"/>
        </w:numPr>
        <w:spacing w:after="0" w:line="320" w:lineRule="atLeast"/>
        <w:ind w:left="460" w:right="0" w:hanging="201"/>
        <w:rPr>
          <w:rFonts w:ascii="Century Gothic" w:eastAsia="Century Gothic" w:hAnsi="Century Gothic" w:cs="Century Gothic"/>
          <w:color w:val="787878"/>
          <w:sz w:val="22"/>
          <w:szCs w:val="22"/>
          <w:bdr w:val="none" w:sz="0" w:space="0" w:color="auto"/>
          <w:vertAlign w:val="baseline"/>
        </w:rPr>
      </w:pPr>
      <w:r>
        <w:rPr>
          <w:rFonts w:ascii="Century Gothic" w:eastAsia="Century Gothic" w:hAnsi="Century Gothic" w:cs="Century Gothic"/>
          <w:color w:val="787878"/>
          <w:sz w:val="22"/>
          <w:szCs w:val="22"/>
          <w:bdr w:val="none" w:sz="0" w:space="0" w:color="auto"/>
          <w:vertAlign w:val="baseline"/>
        </w:rPr>
        <w:t>Enhanced the company's online presence and client engagement.</w:t>
      </w:r>
    </w:p>
    <w:p>
      <w:pPr>
        <w:pStyle w:val="divdocumentdivsectiontitle"/>
        <w:pBdr>
          <w:top w:val="none" w:sz="0" w:space="7" w:color="auto"/>
          <w:left w:val="none" w:sz="0" w:space="0" w:color="auto"/>
          <w:bottom w:val="none" w:sz="0" w:space="7" w:color="auto"/>
          <w:right w:val="none" w:sz="0" w:space="0" w:color="auto"/>
        </w:pBdr>
        <w:spacing w:before="300" w:after="0"/>
        <w:ind w:left="0" w:right="0"/>
        <w:rPr>
          <w:rFonts w:ascii="Century Gothic" w:eastAsia="Century Gothic" w:hAnsi="Century Gothic" w:cs="Century Gothic"/>
          <w:b/>
          <w:bCs/>
          <w:caps/>
          <w:color w:val="AF9B94"/>
          <w:bdr w:val="none" w:sz="0" w:space="0" w:color="auto"/>
          <w:vertAlign w:val="baseline"/>
        </w:rPr>
      </w:pPr>
      <w:r>
        <w:rPr>
          <w:rFonts w:ascii="Century Gothic" w:eastAsia="Century Gothic" w:hAnsi="Century Gothic" w:cs="Century Gothic"/>
          <w:b/>
          <w:bCs/>
          <w:caps/>
          <w:bdr w:val="none" w:sz="0" w:space="0" w:color="auto"/>
          <w:vertAlign w:val="baseline"/>
        </w:rPr>
        <w:t>Languages</w:t>
      </w:r>
    </w:p>
    <w:tbl>
      <w:tblPr>
        <w:tblStyle w:val="documentlangSeclnggparatable"/>
        <w:tblW w:w="0" w:type="auto"/>
        <w:tblCellSpacing w:w="0" w:type="dxa"/>
        <w:tblInd w:w="0" w:type="dxa"/>
        <w:tblLayout w:type="fixed"/>
        <w:tblCellMar>
          <w:top w:w="0" w:type="dxa"/>
          <w:left w:w="0" w:type="dxa"/>
          <w:bottom w:w="0" w:type="dxa"/>
          <w:right w:w="0" w:type="dxa"/>
        </w:tblCellMar>
        <w:tblLook w:val="05E0"/>
      </w:tblPr>
      <w:tblGrid>
        <w:gridCol w:w="5130"/>
        <w:gridCol w:w="300"/>
        <w:gridCol w:w="5130"/>
      </w:tblGrid>
      <w:tr>
        <w:tblPrEx>
          <w:tblW w:w="0" w:type="auto"/>
          <w:tblCellSpacing w:w="0" w:type="dxa"/>
          <w:tblInd w:w="0" w:type="dxa"/>
          <w:tblLayout w:type="fixed"/>
          <w:tblCellMar>
            <w:top w:w="0" w:type="dxa"/>
            <w:left w:w="0" w:type="dxa"/>
            <w:bottom w:w="0" w:type="dxa"/>
            <w:right w:w="0" w:type="dxa"/>
          </w:tblCellMar>
          <w:tblLook w:val="05E0"/>
        </w:tblPrEx>
        <w:trPr>
          <w:tblCellSpacing w:w="0" w:type="dxa"/>
        </w:trPr>
        <w:tc>
          <w:tcPr>
            <w:tcW w:w="10560" w:type="dxa"/>
            <w:gridSpan w:val="3"/>
            <w:noWrap w:val="0"/>
            <w:tcMar>
              <w:top w:w="0" w:type="dxa"/>
              <w:left w:w="0" w:type="dxa"/>
              <w:bottom w:w="100" w:type="dxa"/>
              <w:right w:w="0" w:type="dxa"/>
            </w:tcMar>
            <w:vAlign w:val="top"/>
            <w:hideMark/>
          </w:tcPr>
          <w:p>
            <w:pPr>
              <w:pStyle w:val="documentlangSecsinglecolumn"/>
              <w:pBdr>
                <w:top w:val="none" w:sz="0" w:space="0" w:color="auto"/>
                <w:left w:val="none" w:sz="0" w:space="0" w:color="auto"/>
                <w:bottom w:val="none" w:sz="0" w:space="0" w:color="auto"/>
                <w:right w:val="none" w:sz="0" w:space="0" w:color="auto"/>
              </w:pBdr>
              <w:spacing w:before="0" w:line="320" w:lineRule="atLeast"/>
              <w:ind w:left="0" w:right="0"/>
              <w:rPr>
                <w:rStyle w:val="documentlangSecparagraph"/>
                <w:rFonts w:ascii="Century Gothic" w:eastAsia="Century Gothic" w:hAnsi="Century Gothic" w:cs="Century Gothic"/>
                <w:color w:val="787878"/>
                <w:sz w:val="22"/>
                <w:szCs w:val="22"/>
                <w:bdr w:val="none" w:sz="0" w:space="0" w:color="auto"/>
                <w:vertAlign w:val="baseline"/>
              </w:rPr>
            </w:pPr>
            <w:r>
              <w:rPr>
                <w:rStyle w:val="documentlangSecfieldany"/>
                <w:rFonts w:ascii="Century Gothic" w:eastAsia="Century Gothic" w:hAnsi="Century Gothic" w:cs="Century Gothic"/>
                <w:b/>
                <w:bCs/>
                <w:color w:val="787878"/>
                <w:sz w:val="22"/>
                <w:szCs w:val="22"/>
              </w:rPr>
              <w:t>Hindi</w:t>
            </w:r>
            <w:r>
              <w:rPr>
                <w:rStyle w:val="documentlangSecfieldany"/>
                <w:rFonts w:ascii="Century Gothic" w:eastAsia="Century Gothic" w:hAnsi="Century Gothic" w:cs="Century Gothic"/>
                <w:color w:val="787878"/>
                <w:sz w:val="22"/>
                <w:szCs w:val="22"/>
              </w:rPr>
              <w:t>:</w:t>
            </w:r>
            <w:r>
              <w:rPr>
                <w:rStyle w:val="documentlangSecfirstparagraphfield"/>
                <w:rFonts w:ascii="Century Gothic" w:eastAsia="Century Gothic" w:hAnsi="Century Gothic" w:cs="Century Gothic"/>
                <w:color w:val="787878"/>
                <w:sz w:val="22"/>
                <w:szCs w:val="22"/>
              </w:rPr>
              <w:t xml:space="preserve"> </w:t>
            </w:r>
            <w:r>
              <w:rPr>
                <w:rStyle w:val="documentlangSecfieldany"/>
                <w:rFonts w:ascii="Century Gothic" w:eastAsia="Century Gothic" w:hAnsi="Century Gothic" w:cs="Century Gothic"/>
                <w:color w:val="787878"/>
                <w:sz w:val="22"/>
                <w:szCs w:val="22"/>
              </w:rPr>
              <w:t>First Language</w:t>
            </w:r>
            <w:r>
              <w:rPr>
                <w:rStyle w:val="documentlangSecfirstparagraphfield"/>
                <w:rFonts w:ascii="Century Gothic" w:eastAsia="Century Gothic" w:hAnsi="Century Gothic" w:cs="Century Gothic"/>
                <w:color w:val="787878"/>
                <w:sz w:val="22"/>
                <w:szCs w:val="22"/>
              </w:rPr>
              <w:t xml:space="preserve"> </w:t>
            </w:r>
          </w:p>
        </w:tc>
      </w:tr>
      <w:tr>
        <w:tblPrEx>
          <w:tblW w:w="0" w:type="auto"/>
          <w:tblCellSpacing w:w="0" w:type="dxa"/>
          <w:tblInd w:w="0" w:type="dxa"/>
          <w:tblLayout w:type="fixed"/>
          <w:tblCellMar>
            <w:top w:w="0" w:type="dxa"/>
            <w:left w:w="0" w:type="dxa"/>
            <w:bottom w:w="0" w:type="dxa"/>
            <w:right w:w="0" w:type="dxa"/>
          </w:tblCellMar>
          <w:tblLook w:val="05E0"/>
        </w:tblPrEx>
        <w:trPr>
          <w:tblCellSpacing w:w="0" w:type="dxa"/>
        </w:trPr>
        <w:tc>
          <w:tcPr>
            <w:tcW w:w="5130" w:type="dxa"/>
            <w:noWrap w:val="0"/>
            <w:tcMar>
              <w:top w:w="0" w:type="dxa"/>
              <w:left w:w="0" w:type="dxa"/>
              <w:bottom w:w="100" w:type="dxa"/>
              <w:right w:w="0" w:type="dxa"/>
            </w:tcMar>
            <w:vAlign w:val="top"/>
            <w:hideMark/>
          </w:tcPr>
          <w:p>
            <w:pPr>
              <w:pStyle w:val="documentlangSecsinglecolumn"/>
              <w:tabs>
                <w:tab w:val="right" w:pos="5110"/>
              </w:tabs>
              <w:spacing w:before="0" w:line="320" w:lineRule="atLeast"/>
              <w:ind w:left="0" w:right="0"/>
              <w:jc w:val="left"/>
              <w:rPr>
                <w:rStyle w:val="documentlangSecparagraph"/>
                <w:rFonts w:ascii="Century Gothic" w:eastAsia="Century Gothic" w:hAnsi="Century Gothic" w:cs="Century Gothic"/>
                <w:color w:val="787878"/>
                <w:sz w:val="22"/>
                <w:szCs w:val="22"/>
                <w:bdr w:val="none" w:sz="0" w:space="0" w:color="auto"/>
                <w:vertAlign w:val="baseline"/>
              </w:rPr>
            </w:pPr>
            <w:r>
              <w:rPr>
                <w:rStyle w:val="documentlangSecfieldany"/>
                <w:rFonts w:ascii="Century Gothic" w:eastAsia="Century Gothic" w:hAnsi="Century Gothic" w:cs="Century Gothic"/>
                <w:b/>
                <w:bCs/>
                <w:color w:val="787878"/>
                <w:sz w:val="22"/>
                <w:szCs w:val="22"/>
              </w:rPr>
              <w:t>Hindi</w:t>
            </w:r>
            <w:r>
              <w:rPr>
                <w:rStyle w:val="documentlangSecfieldany"/>
                <w:rFonts w:ascii="Century Gothic" w:eastAsia="Century Gothic" w:hAnsi="Century Gothic" w:cs="Century Gothic"/>
                <w:color w:val="787878"/>
                <w:sz w:val="22"/>
                <w:szCs w:val="22"/>
              </w:rPr>
              <w:t>:</w:t>
            </w:r>
            <w:r>
              <w:rPr>
                <w:rStyle w:val="documentlangSecfirstparagraphfield"/>
                <w:rFonts w:ascii="Century Gothic" w:eastAsia="Century Gothic" w:hAnsi="Century Gothic" w:cs="Century Gothic"/>
                <w:color w:val="787878"/>
                <w:sz w:val="22"/>
                <w:szCs w:val="22"/>
              </w:rPr>
              <w:t xml:space="preserve"> </w:t>
            </w:r>
            <w:r>
              <w:rPr>
                <w:rStyle w:val="documentlangSecfieldany"/>
                <w:rFonts w:ascii="Century Gothic" w:eastAsia="Century Gothic" w:hAnsi="Century Gothic" w:cs="Century Gothic"/>
                <w:color w:val="787878"/>
                <w:sz w:val="22"/>
                <w:szCs w:val="22"/>
              </w:rPr>
              <w:tab/>
            </w:r>
            <w:r>
              <w:rPr>
                <w:rStyle w:val="documentlangSecfieldany"/>
                <w:rFonts w:ascii="Century Gothic" w:eastAsia="Century Gothic" w:hAnsi="Century Gothic" w:cs="Century Gothic"/>
                <w:color w:val="787878"/>
                <w:sz w:val="22"/>
                <w:szCs w:val="22"/>
              </w:rPr>
              <w:t>C2</w:t>
            </w:r>
            <w:r>
              <w:rPr>
                <w:rStyle w:val="documentlangSecfirstparagraphfield"/>
                <w:rFonts w:ascii="Century Gothic" w:eastAsia="Century Gothic" w:hAnsi="Century Gothic" w:cs="Century Gothic"/>
                <w:color w:val="787878"/>
                <w:sz w:val="22"/>
                <w:szCs w:val="22"/>
              </w:rPr>
              <w:t xml:space="preserve"> </w:t>
            </w:r>
          </w:p>
          <w:p>
            <w:pPr>
              <w:pStyle w:val="documentratingBar"/>
              <w:pBdr>
                <w:top w:val="none" w:sz="0" w:space="0" w:color="auto"/>
                <w:left w:val="none" w:sz="0" w:space="0" w:color="auto"/>
                <w:bottom w:val="none" w:sz="0" w:space="0" w:color="auto"/>
                <w:right w:val="none" w:sz="0" w:space="0" w:color="auto"/>
              </w:pBdr>
              <w:spacing w:before="110" w:after="0" w:line="80" w:lineRule="exact"/>
              <w:ind w:left="0" w:right="0"/>
              <w:rPr>
                <w:rStyle w:val="documentlangSecparagraph"/>
                <w:rFonts w:ascii="Century Gothic" w:eastAsia="Century Gothic" w:hAnsi="Century Gothic" w:cs="Century Gothic"/>
                <w:color w:val="787878"/>
                <w:sz w:val="22"/>
                <w:szCs w:val="22"/>
                <w:bdr w:val="none" w:sz="0" w:space="0" w:color="auto"/>
                <w:vertAlign w:val="baseline"/>
              </w:rPr>
            </w:pPr>
            <w:r>
              <w:rPr>
                <w:rStyle w:val="documentlangSecparagraph"/>
                <w:rFonts w:ascii="Century Gothic" w:eastAsia="Century Gothic" w:hAnsi="Century Gothic" w:cs="Century Gothic"/>
                <w:color w:val="787878"/>
                <w:sz w:val="22"/>
                <w:szCs w:val="22"/>
                <w:bdr w:val="none" w:sz="0" w:space="0" w:color="auto"/>
                <w:vertAlign w:val="baseline"/>
              </w:rPr>
              <w:drawing>
                <wp:inline>
                  <wp:extent cx="3260504" cy="51392"/>
                  <wp:docPr id="100001"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0"/>
                          </pic:cNvPicPr>
                        </pic:nvPicPr>
                        <pic:blipFill>
                          <a:blip xmlns:r="http://schemas.openxmlformats.org/officeDocument/2006/relationships" r:embed="rId4"/>
                          <a:stretch>
                            <a:fillRect/>
                          </a:stretch>
                        </pic:blipFill>
                        <pic:spPr>
                          <a:xfrm>
                            <a:off x="0" y="0"/>
                            <a:ext cx="3260504" cy="51392"/>
                          </a:xfrm>
                          <a:prstGeom prst="rect">
                            <a:avLst/>
                          </a:prstGeom>
                        </pic:spPr>
                      </pic:pic>
                    </a:graphicData>
                  </a:graphic>
                </wp:inline>
              </w:drawing>
            </w:r>
          </w:p>
          <w:p>
            <w:pPr>
              <w:pBdr>
                <w:top w:val="none" w:sz="0" w:space="0" w:color="auto"/>
                <w:left w:val="none" w:sz="0" w:space="0" w:color="auto"/>
                <w:bottom w:val="none" w:sz="0" w:space="0" w:color="auto"/>
                <w:right w:val="none" w:sz="0" w:space="0" w:color="auto"/>
              </w:pBdr>
              <w:spacing w:after="0" w:line="270" w:lineRule="exact"/>
              <w:ind w:left="0" w:right="0"/>
              <w:textAlignment w:val="auto"/>
              <w:rPr>
                <w:rStyle w:val="documentlangSecfieldany"/>
                <w:rFonts w:ascii="Century Gothic" w:eastAsia="Century Gothic" w:hAnsi="Century Gothic" w:cs="Century Gothic"/>
                <w:color w:val="787878"/>
                <w:sz w:val="22"/>
                <w:szCs w:val="22"/>
              </w:rPr>
            </w:pPr>
            <w:r>
              <w:rPr>
                <w:rStyle w:val="documentlangSecfieldany"/>
                <w:rFonts w:ascii="Century Gothic" w:eastAsia="Century Gothic" w:hAnsi="Century Gothic" w:cs="Century Gothic"/>
                <w:color w:val="787878"/>
                <w:sz w:val="22"/>
                <w:szCs w:val="22"/>
              </w:rPr>
              <w:t>Proficient (C2)</w:t>
            </w:r>
            <w:r>
              <w:rPr>
                <w:rStyle w:val="documentlangSecfirstparagraphfield"/>
                <w:rFonts w:ascii="Century Gothic" w:eastAsia="Century Gothic" w:hAnsi="Century Gothic" w:cs="Century Gothic"/>
                <w:color w:val="787878"/>
                <w:sz w:val="22"/>
                <w:szCs w:val="22"/>
              </w:rPr>
              <w:t xml:space="preserve"> </w:t>
            </w:r>
          </w:p>
        </w:tc>
        <w:tc>
          <w:tcPr>
            <w:tcW w:w="300" w:type="dxa"/>
            <w:noWrap w:val="0"/>
            <w:tcMar>
              <w:top w:w="0" w:type="dxa"/>
              <w:left w:w="0" w:type="dxa"/>
              <w:bottom w:w="100" w:type="dxa"/>
              <w:right w:w="0" w:type="dxa"/>
            </w:tcMar>
            <w:vAlign w:val="top"/>
            <w:hideMark/>
          </w:tcPr>
          <w:p/>
        </w:tc>
        <w:tc>
          <w:tcPr>
            <w:tcW w:w="5130" w:type="dxa"/>
            <w:noWrap w:val="0"/>
            <w:tcMar>
              <w:top w:w="0" w:type="dxa"/>
              <w:left w:w="0" w:type="dxa"/>
              <w:bottom w:w="100" w:type="dxa"/>
              <w:right w:w="0" w:type="dxa"/>
            </w:tcMar>
            <w:vAlign w:val="top"/>
            <w:hideMark/>
          </w:tcPr>
          <w:p>
            <w:pPr>
              <w:pStyle w:val="documentlangSecsinglecolumn"/>
              <w:tabs>
                <w:tab w:val="right" w:pos="5110"/>
              </w:tabs>
              <w:spacing w:before="0" w:line="320" w:lineRule="atLeast"/>
              <w:ind w:left="0" w:right="0"/>
              <w:jc w:val="left"/>
              <w:rPr>
                <w:rStyle w:val="documentlangSecparagraph"/>
                <w:rFonts w:ascii="Century Gothic" w:eastAsia="Century Gothic" w:hAnsi="Century Gothic" w:cs="Century Gothic"/>
                <w:color w:val="787878"/>
                <w:sz w:val="22"/>
                <w:szCs w:val="22"/>
                <w:bdr w:val="none" w:sz="0" w:space="0" w:color="auto"/>
                <w:vertAlign w:val="baseline"/>
              </w:rPr>
            </w:pPr>
            <w:r>
              <w:rPr>
                <w:rStyle w:val="documentlangSecfieldany"/>
                <w:rFonts w:ascii="Century Gothic" w:eastAsia="Century Gothic" w:hAnsi="Century Gothic" w:cs="Century Gothic"/>
                <w:b/>
                <w:bCs/>
                <w:color w:val="787878"/>
                <w:sz w:val="22"/>
                <w:szCs w:val="22"/>
              </w:rPr>
              <w:t>English</w:t>
            </w:r>
            <w:r>
              <w:rPr>
                <w:rStyle w:val="documentlangSecfieldany"/>
                <w:rFonts w:ascii="Century Gothic" w:eastAsia="Century Gothic" w:hAnsi="Century Gothic" w:cs="Century Gothic"/>
                <w:color w:val="787878"/>
                <w:sz w:val="22"/>
                <w:szCs w:val="22"/>
              </w:rPr>
              <w:t>:</w:t>
            </w:r>
            <w:r>
              <w:rPr>
                <w:rStyle w:val="documentlangSecfirstparagraphfield"/>
                <w:rFonts w:ascii="Century Gothic" w:eastAsia="Century Gothic" w:hAnsi="Century Gothic" w:cs="Century Gothic"/>
                <w:color w:val="787878"/>
                <w:sz w:val="22"/>
                <w:szCs w:val="22"/>
              </w:rPr>
              <w:t xml:space="preserve"> </w:t>
            </w:r>
            <w:r>
              <w:rPr>
                <w:rStyle w:val="documentlangSecfieldany"/>
                <w:rFonts w:ascii="Century Gothic" w:eastAsia="Century Gothic" w:hAnsi="Century Gothic" w:cs="Century Gothic"/>
                <w:color w:val="787878"/>
                <w:sz w:val="22"/>
                <w:szCs w:val="22"/>
              </w:rPr>
              <w:tab/>
            </w:r>
            <w:r>
              <w:rPr>
                <w:rStyle w:val="documentlangSecfieldany"/>
                <w:rFonts w:ascii="Century Gothic" w:eastAsia="Century Gothic" w:hAnsi="Century Gothic" w:cs="Century Gothic"/>
                <w:color w:val="787878"/>
                <w:sz w:val="22"/>
                <w:szCs w:val="22"/>
              </w:rPr>
              <w:t>B1</w:t>
            </w:r>
            <w:r>
              <w:rPr>
                <w:rStyle w:val="documentlangSecfirstparagraphfield"/>
                <w:rFonts w:ascii="Century Gothic" w:eastAsia="Century Gothic" w:hAnsi="Century Gothic" w:cs="Century Gothic"/>
                <w:color w:val="787878"/>
                <w:sz w:val="22"/>
                <w:szCs w:val="22"/>
              </w:rPr>
              <w:t xml:space="preserve"> </w:t>
            </w:r>
          </w:p>
          <w:p>
            <w:pPr>
              <w:pStyle w:val="documentratingBar"/>
              <w:pBdr>
                <w:top w:val="none" w:sz="0" w:space="0" w:color="auto"/>
                <w:left w:val="none" w:sz="0" w:space="0" w:color="auto"/>
                <w:bottom w:val="none" w:sz="0" w:space="0" w:color="auto"/>
                <w:right w:val="none" w:sz="0" w:space="0" w:color="auto"/>
              </w:pBdr>
              <w:spacing w:before="110" w:after="0" w:line="80" w:lineRule="exact"/>
              <w:ind w:left="0" w:right="0"/>
              <w:rPr>
                <w:rStyle w:val="documentlangSecparagraph"/>
                <w:rFonts w:ascii="Century Gothic" w:eastAsia="Century Gothic" w:hAnsi="Century Gothic" w:cs="Century Gothic"/>
                <w:color w:val="787878"/>
                <w:sz w:val="22"/>
                <w:szCs w:val="22"/>
                <w:bdr w:val="none" w:sz="0" w:space="0" w:color="auto"/>
                <w:vertAlign w:val="baseline"/>
              </w:rPr>
            </w:pPr>
            <w:r>
              <w:rPr>
                <w:rStyle w:val="documentlangSecparagraph"/>
                <w:rFonts w:ascii="Century Gothic" w:eastAsia="Century Gothic" w:hAnsi="Century Gothic" w:cs="Century Gothic"/>
                <w:color w:val="787878"/>
                <w:sz w:val="22"/>
                <w:szCs w:val="22"/>
                <w:bdr w:val="none" w:sz="0" w:space="0" w:color="auto"/>
                <w:vertAlign w:val="baseline"/>
              </w:rPr>
              <w:drawing>
                <wp:inline>
                  <wp:extent cx="3260504" cy="51392"/>
                  <wp:docPr id="100003"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0"/>
                          </pic:cNvPicPr>
                        </pic:nvPicPr>
                        <pic:blipFill>
                          <a:blip xmlns:r="http://schemas.openxmlformats.org/officeDocument/2006/relationships" r:embed="rId5"/>
                          <a:stretch>
                            <a:fillRect/>
                          </a:stretch>
                        </pic:blipFill>
                        <pic:spPr>
                          <a:xfrm>
                            <a:off x="0" y="0"/>
                            <a:ext cx="3260504" cy="51392"/>
                          </a:xfrm>
                          <a:prstGeom prst="rect">
                            <a:avLst/>
                          </a:prstGeom>
                        </pic:spPr>
                      </pic:pic>
                    </a:graphicData>
                  </a:graphic>
                </wp:inline>
              </w:drawing>
            </w:r>
          </w:p>
          <w:p>
            <w:pPr>
              <w:pBdr>
                <w:top w:val="none" w:sz="0" w:space="0" w:color="auto"/>
                <w:left w:val="none" w:sz="0" w:space="0" w:color="auto"/>
                <w:bottom w:val="none" w:sz="0" w:space="0" w:color="auto"/>
                <w:right w:val="none" w:sz="0" w:space="0" w:color="auto"/>
              </w:pBdr>
              <w:spacing w:after="0" w:line="270" w:lineRule="exact"/>
              <w:ind w:left="0" w:right="0"/>
              <w:textAlignment w:val="auto"/>
              <w:rPr>
                <w:rStyle w:val="documentlangSecfieldany"/>
                <w:rFonts w:ascii="Century Gothic" w:eastAsia="Century Gothic" w:hAnsi="Century Gothic" w:cs="Century Gothic"/>
                <w:color w:val="787878"/>
                <w:sz w:val="22"/>
                <w:szCs w:val="22"/>
              </w:rPr>
            </w:pPr>
            <w:r>
              <w:rPr>
                <w:rStyle w:val="documentlangSecfieldany"/>
                <w:rFonts w:ascii="Century Gothic" w:eastAsia="Century Gothic" w:hAnsi="Century Gothic" w:cs="Century Gothic"/>
                <w:color w:val="787878"/>
                <w:sz w:val="22"/>
                <w:szCs w:val="22"/>
              </w:rPr>
              <w:t>Intermediate (B1)</w:t>
            </w:r>
            <w:r>
              <w:rPr>
                <w:rStyle w:val="documentlangSecfirstparagraphfield"/>
                <w:rFonts w:ascii="Century Gothic" w:eastAsia="Century Gothic" w:hAnsi="Century Gothic" w:cs="Century Gothic"/>
                <w:color w:val="787878"/>
                <w:sz w:val="22"/>
                <w:szCs w:val="22"/>
              </w:rPr>
              <w:t xml:space="preserve"> </w:t>
            </w:r>
          </w:p>
        </w:tc>
      </w:tr>
    </w:tbl>
    <w:p>
      <w:pPr>
        <w:pStyle w:val="divdocumentdivsectiontitle"/>
        <w:pBdr>
          <w:top w:val="none" w:sz="0" w:space="7" w:color="auto"/>
          <w:left w:val="none" w:sz="0" w:space="0" w:color="auto"/>
          <w:bottom w:val="none" w:sz="0" w:space="7" w:color="auto"/>
          <w:right w:val="none" w:sz="0" w:space="0" w:color="auto"/>
        </w:pBdr>
        <w:spacing w:before="300" w:after="0"/>
        <w:ind w:left="0" w:right="0"/>
        <w:rPr>
          <w:rFonts w:ascii="Century Gothic" w:eastAsia="Century Gothic" w:hAnsi="Century Gothic" w:cs="Century Gothic"/>
          <w:b/>
          <w:bCs/>
          <w:caps/>
          <w:color w:val="AF9B94"/>
          <w:bdr w:val="none" w:sz="0" w:space="0" w:color="auto"/>
          <w:vertAlign w:val="baseline"/>
        </w:rPr>
      </w:pPr>
      <w:r>
        <w:rPr>
          <w:rFonts w:ascii="Century Gothic" w:eastAsia="Century Gothic" w:hAnsi="Century Gothic" w:cs="Century Gothic"/>
          <w:b/>
          <w:bCs/>
          <w:caps/>
          <w:bdr w:val="none" w:sz="0" w:space="0" w:color="auto"/>
          <w:vertAlign w:val="baseline"/>
        </w:rPr>
        <w:t>Date of birth</w:t>
      </w:r>
    </w:p>
    <w:p>
      <w:pPr>
        <w:pStyle w:val="p"/>
        <w:pBdr>
          <w:top w:val="none" w:sz="0" w:space="0" w:color="auto"/>
          <w:left w:val="none" w:sz="0" w:space="0" w:color="auto"/>
          <w:bottom w:val="none" w:sz="0" w:space="0" w:color="auto"/>
          <w:right w:val="none" w:sz="0" w:space="0" w:color="auto"/>
        </w:pBdr>
        <w:spacing w:before="0" w:after="0" w:line="320" w:lineRule="atLeast"/>
        <w:ind w:left="0" w:right="0"/>
        <w:rPr>
          <w:rFonts w:ascii="Century Gothic" w:eastAsia="Century Gothic" w:hAnsi="Century Gothic" w:cs="Century Gothic"/>
          <w:color w:val="787878"/>
          <w:sz w:val="22"/>
          <w:szCs w:val="22"/>
          <w:bdr w:val="none" w:sz="0" w:space="0" w:color="auto"/>
          <w:vertAlign w:val="baseline"/>
        </w:rPr>
      </w:pPr>
      <w:r>
        <w:rPr>
          <w:rFonts w:ascii="Century Gothic" w:eastAsia="Century Gothic" w:hAnsi="Century Gothic" w:cs="Century Gothic"/>
          <w:color w:val="787878"/>
          <w:sz w:val="22"/>
          <w:szCs w:val="22"/>
          <w:bdr w:val="none" w:sz="0" w:space="0" w:color="auto"/>
          <w:vertAlign w:val="baseline"/>
        </w:rPr>
        <w:t>27 Dec 2003</w:t>
      </w:r>
    </w:p>
    <w:p>
      <w:pPr>
        <w:pStyle w:val="divdocumentdivsectiontitle"/>
        <w:pBdr>
          <w:top w:val="none" w:sz="0" w:space="7" w:color="auto"/>
          <w:left w:val="none" w:sz="0" w:space="0" w:color="auto"/>
          <w:bottom w:val="none" w:sz="0" w:space="7" w:color="auto"/>
          <w:right w:val="none" w:sz="0" w:space="0" w:color="auto"/>
        </w:pBdr>
        <w:spacing w:before="300" w:after="0"/>
        <w:ind w:left="0" w:right="0"/>
        <w:rPr>
          <w:rFonts w:ascii="Century Gothic" w:eastAsia="Century Gothic" w:hAnsi="Century Gothic" w:cs="Century Gothic"/>
          <w:b/>
          <w:bCs/>
          <w:caps/>
          <w:color w:val="AF9B94"/>
          <w:bdr w:val="none" w:sz="0" w:space="0" w:color="auto"/>
          <w:vertAlign w:val="baseline"/>
        </w:rPr>
      </w:pPr>
      <w:r>
        <w:rPr>
          <w:rFonts w:ascii="Century Gothic" w:eastAsia="Century Gothic" w:hAnsi="Century Gothic" w:cs="Century Gothic"/>
          <w:b/>
          <w:bCs/>
          <w:caps/>
          <w:bdr w:val="none" w:sz="0" w:space="0" w:color="auto"/>
          <w:vertAlign w:val="baseline"/>
        </w:rPr>
        <w:t>Father's Name</w:t>
      </w:r>
    </w:p>
    <w:p>
      <w:pPr>
        <w:pStyle w:val="p"/>
        <w:pBdr>
          <w:top w:val="none" w:sz="0" w:space="0" w:color="auto"/>
          <w:left w:val="none" w:sz="0" w:space="0" w:color="auto"/>
          <w:bottom w:val="none" w:sz="0" w:space="0" w:color="auto"/>
          <w:right w:val="none" w:sz="0" w:space="0" w:color="auto"/>
        </w:pBdr>
        <w:spacing w:before="0" w:after="0" w:line="320" w:lineRule="atLeast"/>
        <w:ind w:left="0" w:right="0"/>
        <w:rPr>
          <w:rFonts w:ascii="Century Gothic" w:eastAsia="Century Gothic" w:hAnsi="Century Gothic" w:cs="Century Gothic"/>
          <w:color w:val="787878"/>
          <w:sz w:val="22"/>
          <w:szCs w:val="22"/>
          <w:bdr w:val="none" w:sz="0" w:space="0" w:color="auto"/>
          <w:vertAlign w:val="baseline"/>
        </w:rPr>
      </w:pPr>
      <w:r>
        <w:rPr>
          <w:rFonts w:ascii="Century Gothic" w:eastAsia="Century Gothic" w:hAnsi="Century Gothic" w:cs="Century Gothic"/>
          <w:color w:val="787878"/>
          <w:sz w:val="22"/>
          <w:szCs w:val="22"/>
          <w:bdr w:val="none" w:sz="0" w:space="0" w:color="auto"/>
          <w:vertAlign w:val="baseline"/>
        </w:rPr>
        <w:t>Pappu Kushwah</w:t>
      </w:r>
    </w:p>
    <w:p>
      <w:pPr>
        <w:pStyle w:val="divdocumentdivsectiontitle"/>
        <w:pBdr>
          <w:top w:val="none" w:sz="0" w:space="7" w:color="auto"/>
          <w:left w:val="none" w:sz="0" w:space="0" w:color="auto"/>
          <w:bottom w:val="none" w:sz="0" w:space="7" w:color="auto"/>
          <w:right w:val="none" w:sz="0" w:space="0" w:color="auto"/>
        </w:pBdr>
        <w:spacing w:before="300" w:after="0"/>
        <w:ind w:left="0" w:right="0"/>
        <w:rPr>
          <w:rFonts w:ascii="Century Gothic" w:eastAsia="Century Gothic" w:hAnsi="Century Gothic" w:cs="Century Gothic"/>
          <w:b/>
          <w:bCs/>
          <w:caps/>
          <w:color w:val="AF9B94"/>
          <w:bdr w:val="none" w:sz="0" w:space="0" w:color="auto"/>
          <w:vertAlign w:val="baseline"/>
        </w:rPr>
      </w:pPr>
      <w:r>
        <w:rPr>
          <w:rFonts w:ascii="Century Gothic" w:eastAsia="Century Gothic" w:hAnsi="Century Gothic" w:cs="Century Gothic"/>
          <w:b/>
          <w:bCs/>
          <w:caps/>
          <w:bdr w:val="none" w:sz="0" w:space="0" w:color="auto"/>
          <w:vertAlign w:val="baseline"/>
        </w:rPr>
        <w:t>PERMANENT ADDRESS</w:t>
      </w:r>
    </w:p>
    <w:p>
      <w:pPr>
        <w:pStyle w:val="p"/>
        <w:pBdr>
          <w:top w:val="none" w:sz="0" w:space="0" w:color="auto"/>
          <w:left w:val="none" w:sz="0" w:space="0" w:color="auto"/>
          <w:bottom w:val="none" w:sz="0" w:space="0" w:color="auto"/>
          <w:right w:val="none" w:sz="0" w:space="0" w:color="auto"/>
        </w:pBdr>
        <w:spacing w:before="0" w:after="0" w:line="320" w:lineRule="atLeast"/>
        <w:ind w:left="0" w:right="0"/>
        <w:rPr>
          <w:rFonts w:ascii="Century Gothic" w:eastAsia="Century Gothic" w:hAnsi="Century Gothic" w:cs="Century Gothic"/>
          <w:color w:val="787878"/>
          <w:sz w:val="22"/>
          <w:szCs w:val="22"/>
          <w:bdr w:val="none" w:sz="0" w:space="0" w:color="auto"/>
          <w:vertAlign w:val="baseline"/>
        </w:rPr>
      </w:pPr>
      <w:r>
        <w:rPr>
          <w:rFonts w:ascii="Century Gothic" w:eastAsia="Century Gothic" w:hAnsi="Century Gothic" w:cs="Century Gothic"/>
          <w:color w:val="787878"/>
          <w:sz w:val="22"/>
          <w:szCs w:val="22"/>
          <w:bdr w:val="none" w:sz="0" w:space="0" w:color="auto"/>
          <w:vertAlign w:val="baseline"/>
        </w:rPr>
        <w:t>Durga Colony Kasganj (UP) -207123</w:t>
      </w:r>
    </w:p>
    <w:p>
      <w:pPr>
        <w:pStyle w:val="divdocumentdivsectiontitle"/>
        <w:pBdr>
          <w:top w:val="none" w:sz="0" w:space="7" w:color="auto"/>
          <w:left w:val="none" w:sz="0" w:space="0" w:color="auto"/>
          <w:bottom w:val="none" w:sz="0" w:space="7" w:color="auto"/>
          <w:right w:val="none" w:sz="0" w:space="0" w:color="auto"/>
        </w:pBdr>
        <w:spacing w:before="300" w:after="0"/>
        <w:ind w:left="0" w:right="0"/>
        <w:rPr>
          <w:rFonts w:ascii="Century Gothic" w:eastAsia="Century Gothic" w:hAnsi="Century Gothic" w:cs="Century Gothic"/>
          <w:b/>
          <w:bCs/>
          <w:caps/>
          <w:color w:val="AF9B94"/>
          <w:bdr w:val="none" w:sz="0" w:space="0" w:color="auto"/>
          <w:vertAlign w:val="baseline"/>
        </w:rPr>
      </w:pPr>
      <w:r>
        <w:rPr>
          <w:rFonts w:ascii="Century Gothic" w:eastAsia="Century Gothic" w:hAnsi="Century Gothic" w:cs="Century Gothic"/>
          <w:b/>
          <w:bCs/>
          <w:caps/>
          <w:bdr w:val="none" w:sz="0" w:space="0" w:color="auto"/>
          <w:vertAlign w:val="baseline"/>
        </w:rPr>
        <w:t>Summary</w:t>
      </w:r>
    </w:p>
    <w:p>
      <w:pPr>
        <w:pStyle w:val="p"/>
        <w:pBdr>
          <w:top w:val="none" w:sz="0" w:space="0" w:color="auto"/>
          <w:left w:val="none" w:sz="0" w:space="0" w:color="auto"/>
          <w:bottom w:val="none" w:sz="0" w:space="0" w:color="auto"/>
          <w:right w:val="none" w:sz="0" w:space="0" w:color="auto"/>
        </w:pBdr>
        <w:spacing w:before="0" w:after="0" w:line="320" w:lineRule="atLeast"/>
        <w:ind w:left="0" w:right="0"/>
        <w:rPr>
          <w:rFonts w:ascii="Century Gothic" w:eastAsia="Century Gothic" w:hAnsi="Century Gothic" w:cs="Century Gothic"/>
          <w:color w:val="787878"/>
          <w:sz w:val="22"/>
          <w:szCs w:val="22"/>
          <w:bdr w:val="none" w:sz="0" w:space="0" w:color="auto"/>
          <w:vertAlign w:val="baseline"/>
        </w:rPr>
      </w:pPr>
      <w:r>
        <w:rPr>
          <w:rFonts w:ascii="Century Gothic" w:eastAsia="Century Gothic" w:hAnsi="Century Gothic" w:cs="Century Gothic"/>
          <w:color w:val="787878"/>
          <w:sz w:val="22"/>
          <w:szCs w:val="22"/>
          <w:bdr w:val="none" w:sz="0" w:space="0" w:color="auto"/>
          <w:vertAlign w:val="baseline"/>
        </w:rPr>
        <w:t>I hereby declare that the information furnished above is true to the best of my knowledge and belief.</w:t>
      </w:r>
    </w:p>
    <w:p>
      <w:pPr>
        <w:pStyle w:val="p"/>
        <w:spacing w:before="0" w:after="0" w:line="320" w:lineRule="atLeast"/>
        <w:ind w:left="0" w:right="0"/>
        <w:rPr>
          <w:rFonts w:ascii="Century Gothic" w:eastAsia="Century Gothic" w:hAnsi="Century Gothic" w:cs="Century Gothic"/>
          <w:color w:val="787878"/>
          <w:sz w:val="22"/>
          <w:szCs w:val="22"/>
          <w:bdr w:val="none" w:sz="0" w:space="0" w:color="auto"/>
          <w:vertAlign w:val="baseline"/>
        </w:rPr>
      </w:pPr>
      <w:r>
        <w:rPr>
          <w:rFonts w:ascii="Century Gothic" w:eastAsia="Century Gothic" w:hAnsi="Century Gothic" w:cs="Century Gothic"/>
          <w:color w:val="787878"/>
          <w:sz w:val="22"/>
          <w:szCs w:val="22"/>
          <w:bdr w:val="none" w:sz="0" w:space="0" w:color="auto"/>
          <w:vertAlign w:val="baseline"/>
        </w:rPr>
        <w:t>Date: 1 Aug 2024                                                                                                                      (Dheeraj)</w:t>
      </w:r>
    </w:p>
    <w:p>
      <w:pPr>
        <w:pStyle w:val="p"/>
        <w:spacing w:before="0" w:after="0" w:line="320" w:lineRule="atLeast"/>
        <w:ind w:left="0" w:right="0"/>
        <w:rPr>
          <w:rFonts w:ascii="Century Gothic" w:eastAsia="Century Gothic" w:hAnsi="Century Gothic" w:cs="Century Gothic"/>
          <w:color w:val="787878"/>
          <w:sz w:val="22"/>
          <w:szCs w:val="22"/>
          <w:bdr w:val="none" w:sz="0" w:space="0" w:color="auto"/>
          <w:vertAlign w:val="baseline"/>
        </w:rPr>
      </w:pPr>
      <w:r>
        <w:rPr>
          <w:rFonts w:ascii="Century Gothic" w:eastAsia="Century Gothic" w:hAnsi="Century Gothic" w:cs="Century Gothic"/>
          <w:color w:val="787878"/>
          <w:sz w:val="22"/>
          <w:szCs w:val="22"/>
          <w:bdr w:val="none" w:sz="0" w:space="0" w:color="auto"/>
          <w:vertAlign w:val="baseline"/>
        </w:rPr>
        <w:t>Place: Gurugram</w:t>
      </w:r>
    </w:p>
    <w:sectPr>
      <w:pgSz w:w="12240" w:h="15840"/>
      <w:pgMar w:top="1040" w:right="840" w:bottom="1040" w:left="840" w:header="720" w:footer="720"/>
      <w:cols w:space="720"/>
    </w:sectPr>
  </w:body>
</w:document>
</file>

<file path=word/fontTable.xml><?xml version="1.0" encoding="utf-8"?>
<w:fonts xmlns:r="http://schemas.openxmlformats.org/officeDocument/2006/relationships" xmlns:w="http://schemas.openxmlformats.org/wordprocessingml/2006/main">
  <w:font w:name="Century Gothic">
    <w:charset w:val="00"/>
    <w:family w:val="auto"/>
    <w:pitch w:val="default"/>
    <w:sig w:usb0="00000000" w:usb1="00000000" w:usb2="00000000" w:usb3="00000000" w:csb0="00000001" w:csb1="00000000"/>
    <w:embedRegular r:id="rId1" w:fontKey="{5E3451EE-0C43-4C64-87A5-151B89EE4DF7}"/>
    <w:embedBold r:id="rId2" w:fontKey="{2E3A4430-BB9F-4117-9B4B-6DAC121E03D9}"/>
  </w:font>
  <w:font w:name="Courier New">
    <w:charset w:val="00"/>
    <w:family w:val="auto"/>
    <w:pitch w:val="default"/>
  </w:font>
  <w:font w:name="Symbol">
    <w:charset w:val="00"/>
    <w:family w:val="auto"/>
    <w:pitch w:val="default"/>
  </w:font>
  <w:font w:name="Times New Roman">
    <w:charset w:val="00"/>
    <w:family w:val="auto"/>
    <w:pitch w:val="default"/>
  </w:font>
  <w:font w:name="Wingdings">
    <w:charset w:val="00"/>
    <w:family w:val="auto"/>
    <w:pitch w:val="default"/>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TrueTypeFonts/>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pBdr>
        <w:top w:val="none" w:sz="0" w:space="0" w:color="auto"/>
        <w:left w:val="none" w:sz="0" w:space="0" w:color="auto"/>
        <w:bottom w:val="none" w:sz="0" w:space="0" w:color="auto"/>
        <w:right w:val="none" w:sz="0" w:space="0" w:color="auto"/>
      </w:pBdr>
      <w:spacing w:line="240" w:lineRule="atLeast"/>
      <w:jc w:val="left"/>
      <w:textAlignment w:val="baseline"/>
    </w:pPr>
    <w:rPr>
      <w:sz w:val="24"/>
      <w:szCs w:val="24"/>
      <w:bdr w:val="none" w:sz="0" w:space="0" w:color="auto"/>
      <w:vertAlign w:val="baseline"/>
    </w:rPr>
  </w:style>
  <w:style w:type="paragraph" w:styleId="Heading1">
    <w:name w:val="heading 1"/>
    <w:basedOn w:val="Normal"/>
    <w:next w:val="Normal"/>
    <w:link w:val="Heading1Char"/>
    <w:uiPriority w:val="9"/>
    <w:qFormat/>
    <w:rsid w:val="00506D7A"/>
    <w:pPr>
      <w:keepNext/>
      <w:keepLines/>
      <w:pBdr>
        <w:top w:val="none" w:sz="0" w:space="0" w:color="auto"/>
        <w:left w:val="none" w:sz="0" w:space="0" w:color="auto"/>
        <w:bottom w:val="none" w:sz="0" w:space="0" w:color="auto"/>
        <w:right w:val="none" w:sz="0" w:space="0" w:color="auto"/>
      </w:pBdr>
      <w:spacing w:before="240" w:after="0"/>
      <w:textAlignment w:val="baseline"/>
      <w:outlineLvl w:val="0"/>
    </w:pPr>
    <w:rPr>
      <w:rFonts w:ascii="Times New Roman" w:eastAsia="Times New Roman" w:hAnsi="Times New Roman" w:cs="Times New Roman"/>
      <w:b/>
      <w:bCs/>
      <w:i w:val="0"/>
      <w:color w:val="2F5496" w:themeShade="BF"/>
      <w:kern w:val="36"/>
      <w:sz w:val="24"/>
      <w:szCs w:val="24"/>
      <w:bdr w:val="none" w:sz="0" w:space="0" w:color="auto"/>
      <w:vertAlign w:val="baseline"/>
    </w:rPr>
  </w:style>
  <w:style w:type="paragraph" w:styleId="Heading2">
    <w:name w:val="heading 2"/>
    <w:basedOn w:val="Normal"/>
    <w:next w:val="Normal"/>
    <w:link w:val="Heading2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1"/>
    </w:pPr>
    <w:rPr>
      <w:rFonts w:ascii="Times New Roman" w:eastAsia="Times New Roman" w:hAnsi="Times New Roman" w:cs="Times New Roman"/>
      <w:b/>
      <w:bCs/>
      <w:i w:val="0"/>
      <w:color w:val="2F5496" w:themeShade="BF"/>
      <w:sz w:val="24"/>
      <w:szCs w:val="24"/>
      <w:bdr w:val="none" w:sz="0" w:space="0" w:color="auto"/>
      <w:vertAlign w:val="baseline"/>
    </w:rPr>
  </w:style>
  <w:style w:type="paragraph" w:styleId="Heading3">
    <w:name w:val="heading 3"/>
    <w:basedOn w:val="Normal"/>
    <w:next w:val="Normal"/>
    <w:link w:val="Heading3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2"/>
    </w:pPr>
    <w:rPr>
      <w:rFonts w:ascii="Times New Roman" w:eastAsia="Times New Roman" w:hAnsi="Times New Roman" w:cs="Times New Roman"/>
      <w:b/>
      <w:bCs/>
      <w:i w:val="0"/>
      <w:color w:val="1F3763" w:themeShade="7F"/>
      <w:sz w:val="24"/>
      <w:szCs w:val="24"/>
      <w:bdr w:val="none" w:sz="0" w:space="0" w:color="auto"/>
      <w:vertAlign w:val="baseline"/>
    </w:rPr>
  </w:style>
  <w:style w:type="paragraph" w:styleId="Heading4">
    <w:name w:val="heading 4"/>
    <w:basedOn w:val="Normal"/>
    <w:next w:val="Normal"/>
    <w:link w:val="Heading4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3"/>
    </w:pPr>
    <w:rPr>
      <w:rFonts w:ascii="Times New Roman" w:eastAsia="Times New Roman" w:hAnsi="Times New Roman" w:cs="Times New Roman"/>
      <w:b/>
      <w:bCs/>
      <w:i w:val="0"/>
      <w:iCs/>
      <w:color w:val="2F5496" w:themeShade="BF"/>
      <w:sz w:val="24"/>
      <w:szCs w:val="24"/>
      <w:bdr w:val="none" w:sz="0" w:space="0" w:color="auto"/>
      <w:vertAlign w:val="baseline"/>
    </w:rPr>
  </w:style>
  <w:style w:type="paragraph" w:styleId="Heading5">
    <w:name w:val="heading 5"/>
    <w:basedOn w:val="Normal"/>
    <w:next w:val="Normal"/>
    <w:link w:val="Heading5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4"/>
    </w:pPr>
    <w:rPr>
      <w:rFonts w:ascii="Times New Roman" w:eastAsia="Times New Roman" w:hAnsi="Times New Roman" w:cs="Times New Roman"/>
      <w:b/>
      <w:bCs/>
      <w:i w:val="0"/>
      <w:color w:val="2F5496" w:themeShade="BF"/>
      <w:sz w:val="24"/>
      <w:szCs w:val="24"/>
      <w:bdr w:val="none" w:sz="0" w:space="0" w:color="auto"/>
      <w:vertAlign w:val="baseline"/>
    </w:rPr>
  </w:style>
  <w:style w:type="paragraph" w:styleId="Heading6">
    <w:name w:val="heading 6"/>
    <w:basedOn w:val="Normal"/>
    <w:next w:val="Normal"/>
    <w:link w:val="Heading6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5"/>
    </w:pPr>
    <w:rPr>
      <w:rFonts w:ascii="Times New Roman" w:eastAsia="Times New Roman" w:hAnsi="Times New Roman" w:cs="Times New Roman"/>
      <w:b/>
      <w:bCs/>
      <w:i w:val="0"/>
      <w:color w:val="1F3763" w:themeShade="7F"/>
      <w:sz w:val="24"/>
      <w:szCs w:val="24"/>
      <w:bdr w:val="none" w:sz="0" w:space="0" w:color="auto"/>
      <w:vertAlign w:val="baseline"/>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themeShade="BF"/>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themeShade="BF"/>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themeShade="7F"/>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themeShade="BF"/>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themeShade="BF"/>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themeShade="7F"/>
    </w:rPr>
  </w:style>
  <w:style w:type="paragraph" w:customStyle="1" w:styleId="divdocument">
    <w:name w:val="div_document"/>
    <w:basedOn w:val="Normal"/>
    <w:pPr>
      <w:spacing w:line="320" w:lineRule="atLeast"/>
    </w:pPr>
    <w:rPr>
      <w:color w:val="787878"/>
    </w:rPr>
  </w:style>
  <w:style w:type="paragraph" w:customStyle="1" w:styleId="divdocumentdivname-sec">
    <w:name w:val="div_document_div_name-sec"/>
    <w:basedOn w:val="Normal"/>
  </w:style>
  <w:style w:type="paragraph" w:customStyle="1" w:styleId="divdocumentdivparagraph">
    <w:name w:val="div_document_div_paragraph"/>
    <w:basedOn w:val="Normal"/>
  </w:style>
  <w:style w:type="paragraph" w:customStyle="1" w:styleId="divname">
    <w:name w:val="div_name"/>
    <w:basedOn w:val="div"/>
    <w:pPr>
      <w:pBdr>
        <w:top w:val="none" w:sz="0" w:space="0" w:color="auto"/>
        <w:left w:val="none" w:sz="0" w:space="0" w:color="auto"/>
        <w:bottom w:val="none" w:sz="0" w:space="0" w:color="auto"/>
        <w:right w:val="none" w:sz="0" w:space="0" w:color="auto"/>
      </w:pBdr>
      <w:spacing w:line="820" w:lineRule="atLeast"/>
      <w:jc w:val="left"/>
    </w:pPr>
    <w:rPr>
      <w:b/>
      <w:bCs/>
      <w:color w:val="AF9B94"/>
      <w:sz w:val="62"/>
      <w:szCs w:val="62"/>
    </w:rPr>
  </w:style>
  <w:style w:type="paragraph" w:customStyle="1" w:styleId="div">
    <w:name w:val="div"/>
    <w:basedOn w:val="Normal"/>
    <w:pPr>
      <w:pBdr>
        <w:top w:val="none" w:sz="0" w:space="0" w:color="auto"/>
        <w:left w:val="none" w:sz="0" w:space="0" w:color="auto"/>
        <w:bottom w:val="none" w:sz="0" w:space="0" w:color="auto"/>
        <w:right w:val="none" w:sz="0" w:space="0" w:color="auto"/>
      </w:pBdr>
      <w:textAlignment w:val="baseline"/>
    </w:pPr>
    <w:rPr>
      <w:sz w:val="24"/>
      <w:szCs w:val="24"/>
      <w:bdr w:val="none" w:sz="0" w:space="0" w:color="auto"/>
      <w:vertAlign w:val="baseline"/>
    </w:rPr>
  </w:style>
  <w:style w:type="character" w:customStyle="1" w:styleId="span">
    <w:name w:val="span"/>
    <w:basedOn w:val="DefaultParagraphFont"/>
    <w:rPr>
      <w:sz w:val="24"/>
      <w:szCs w:val="24"/>
      <w:bdr w:val="none" w:sz="0" w:space="0" w:color="auto"/>
      <w:vertAlign w:val="baseline"/>
    </w:rPr>
  </w:style>
  <w:style w:type="paragraph" w:customStyle="1" w:styleId="divdocumentdivSECTIONCNTC">
    <w:name w:val="div_document_div_SECTION_CNTC"/>
    <w:basedOn w:val="Normal"/>
  </w:style>
  <w:style w:type="paragraph" w:customStyle="1" w:styleId="divaddress">
    <w:name w:val="div_address"/>
    <w:basedOn w:val="div"/>
    <w:pPr>
      <w:spacing w:line="420" w:lineRule="atLeast"/>
      <w:jc w:val="left"/>
    </w:pPr>
    <w:rPr>
      <w:sz w:val="22"/>
      <w:szCs w:val="22"/>
    </w:rPr>
  </w:style>
  <w:style w:type="character" w:customStyle="1" w:styleId="cntcsptrcntcsptr">
    <w:name w:val="cntcsptr + cntcsptr"/>
    <w:basedOn w:val="DefaultParagraphFont"/>
    <w:rPr>
      <w:vanish/>
    </w:rPr>
  </w:style>
  <w:style w:type="paragraph" w:customStyle="1" w:styleId="documentSECTIONCNTCsectionnotbtnlnk">
    <w:name w:val="document_SECTION_CNTC + section_not(.btnlnk)"/>
    <w:basedOn w:val="Normal"/>
  </w:style>
  <w:style w:type="paragraph" w:customStyle="1" w:styleId="divdocumentdivheading">
    <w:name w:val="div_document_div_heading"/>
    <w:basedOn w:val="Normal"/>
    <w:pPr>
      <w:pBdr>
        <w:top w:val="none" w:sz="0" w:space="7" w:color="auto"/>
        <w:bottom w:val="none" w:sz="0" w:space="7" w:color="auto"/>
      </w:pBdr>
    </w:pPr>
  </w:style>
  <w:style w:type="paragraph" w:customStyle="1" w:styleId="divdocumentdivsectiontitle">
    <w:name w:val="div_document_div_sectiontitle"/>
    <w:basedOn w:val="Normal"/>
    <w:pPr>
      <w:spacing w:line="240" w:lineRule="atLeast"/>
    </w:pPr>
    <w:rPr>
      <w:color w:val="AF9B94"/>
      <w:sz w:val="24"/>
      <w:szCs w:val="24"/>
    </w:rPr>
  </w:style>
  <w:style w:type="paragraph" w:customStyle="1" w:styleId="divdocumentsinglecolumn">
    <w:name w:val="div_document_singlecolumn"/>
    <w:basedOn w:val="Normal"/>
  </w:style>
  <w:style w:type="paragraph" w:customStyle="1" w:styleId="p">
    <w:name w:val="p"/>
    <w:basedOn w:val="Normal"/>
    <w:pPr>
      <w:pBdr>
        <w:top w:val="none" w:sz="0" w:space="0" w:color="auto"/>
        <w:left w:val="none" w:sz="0" w:space="0" w:color="auto"/>
        <w:bottom w:val="none" w:sz="0" w:space="0" w:color="auto"/>
        <w:right w:val="none" w:sz="0" w:space="0" w:color="auto"/>
      </w:pBdr>
      <w:textAlignment w:val="baseline"/>
    </w:pPr>
    <w:rPr>
      <w:sz w:val="24"/>
      <w:szCs w:val="24"/>
      <w:bdr w:val="none" w:sz="0" w:space="0" w:color="auto"/>
      <w:vertAlign w:val="baseline"/>
    </w:rPr>
  </w:style>
  <w:style w:type="paragraph" w:customStyle="1" w:styleId="divdocumentsection">
    <w:name w:val="div_document_section"/>
    <w:basedOn w:val="Normal"/>
  </w:style>
  <w:style w:type="paragraph" w:customStyle="1" w:styleId="divdocumentulli">
    <w:name w:val="div_document_ul_li"/>
    <w:basedOn w:val="Normal"/>
  </w:style>
  <w:style w:type="table" w:customStyle="1" w:styleId="divdocumenttable">
    <w:name w:val="div_document_table"/>
    <w:basedOn w:val="TableNormal"/>
    <w:tblPr/>
  </w:style>
  <w:style w:type="character" w:customStyle="1" w:styleId="singlecolumnspanpaddedlinenth-child1">
    <w:name w:val="singlecolumn_span_paddedline_nth-child(1)"/>
    <w:basedOn w:val="DefaultParagraphFont"/>
  </w:style>
  <w:style w:type="paragraph" w:customStyle="1" w:styleId="spanpaddedline">
    <w:name w:val="span_paddedline"/>
    <w:basedOn w:val="spanParagraph"/>
  </w:style>
  <w:style w:type="paragraph" w:customStyle="1" w:styleId="spanParagraph">
    <w:name w:val="span Paragraph"/>
    <w:basedOn w:val="Normal"/>
    <w:pPr>
      <w:pBdr>
        <w:top w:val="none" w:sz="0" w:space="0" w:color="auto"/>
        <w:left w:val="none" w:sz="0" w:space="0" w:color="auto"/>
        <w:bottom w:val="none" w:sz="0" w:space="0" w:color="auto"/>
        <w:right w:val="none" w:sz="0" w:space="0" w:color="auto"/>
      </w:pBdr>
      <w:textAlignment w:val="baseline"/>
    </w:pPr>
    <w:rPr>
      <w:sz w:val="24"/>
      <w:szCs w:val="24"/>
      <w:bdr w:val="none" w:sz="0" w:space="0" w:color="auto"/>
      <w:vertAlign w:val="baseline"/>
    </w:rPr>
  </w:style>
  <w:style w:type="character" w:customStyle="1" w:styleId="strong">
    <w:name w:val="strong"/>
    <w:basedOn w:val="DefaultParagraphFont"/>
    <w:rPr>
      <w:sz w:val="24"/>
      <w:szCs w:val="24"/>
      <w:bdr w:val="none" w:sz="0" w:space="0" w:color="auto"/>
      <w:vertAlign w:val="baseline"/>
    </w:rPr>
  </w:style>
  <w:style w:type="character" w:customStyle="1" w:styleId="documentlangSecparagraph">
    <w:name w:val="document_langSec_paragraph"/>
    <w:basedOn w:val="DefaultParagraphFont"/>
  </w:style>
  <w:style w:type="paragraph" w:customStyle="1" w:styleId="documentlangSecsinglecolumn">
    <w:name w:val="document_langSec_singlecolumn"/>
    <w:basedOn w:val="Normal"/>
  </w:style>
  <w:style w:type="character" w:customStyle="1" w:styleId="documentlangSecfirstparagraphfield">
    <w:name w:val="document_langSec_firstparagraph_field"/>
    <w:basedOn w:val="DefaultParagraphFont"/>
  </w:style>
  <w:style w:type="character" w:customStyle="1" w:styleId="documentlangSecfieldany">
    <w:name w:val="document_langSec_field_any"/>
    <w:basedOn w:val="DefaultParagraphFont"/>
  </w:style>
  <w:style w:type="paragraph" w:customStyle="1" w:styleId="documentratingBar">
    <w:name w:val="document_ratingBar"/>
    <w:basedOn w:val="Normal"/>
    <w:pPr>
      <w:spacing w:line="200" w:lineRule="atLeast"/>
    </w:pPr>
  </w:style>
  <w:style w:type="character" w:customStyle="1" w:styleId="documentratingBarCharacter">
    <w:name w:val="document_ratingBar Character"/>
    <w:basedOn w:val="DefaultParagraphFont"/>
  </w:style>
  <w:style w:type="table" w:customStyle="1" w:styleId="documentlangSeclnggparatable">
    <w:name w:val="document_langSec_lnggparatable"/>
    <w:basedOn w:val="TableNormal"/>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_rels/fontTable.xml.rels><?xml version="1.0" encoding="utf-8" standalone="yes"?><Relationships xmlns="http://schemas.openxmlformats.org/package/2006/relationships"><Relationship Id="rId1" Type="http://schemas.openxmlformats.org/officeDocument/2006/relationships/font" Target="fonts/font1.odttf" /><Relationship Id="rId2" Type="http://schemas.openxmlformats.org/officeDocument/2006/relationships/font" Target="fonts/font2.odtt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sx="100000" sy="100000" kx="0" ky="0" algn="b" rotWithShape="0">
              <a:srgbClr val="000000">
                <a:alpha val="38000"/>
              </a:srgbClr>
            </a:outerShdw>
          </a:effectLst>
        </a:effectStyle>
        <a:effectStyle>
          <a:effectLst>
            <a:outerShdw blurRad="40000" dist="23000" dir="5400000" sx="100000" sy="100000" kx="0" ky="0" algn="b" rotWithShape="0">
              <a:srgbClr val="000000">
                <a:alpha val="35000"/>
              </a:srgbClr>
            </a:outerShdw>
          </a:effectLst>
        </a:effectStyle>
        <a:effectStyle>
          <a:effectLst>
            <a:outerShdw blurRad="40000" dist="23000" dir="5400000" sx="100000" sy="100000" kx="0" ky="0" algn="b" rotWithShape="0">
              <a:srgbClr val="000000">
                <a:alpha val="35000"/>
              </a:srgbClr>
            </a:outerShdw>
          </a:effectLst>
          <a:scene3d>
            <a:camera prst="orthographicFront">
              <a:rot lat="0" lon="0" rev="0"/>
            </a:camera>
            <a:lightRig rig="threePt" dir="t">
              <a:rot lat="0" lon="0" rev="1200000"/>
            </a:lightRig>
          </a:scene3d>
          <a:sp3d>
            <a:bevelT w="63500" h="25400" prst="circle"/>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xmlns:a="http://schemas.openxmlformats.org/drawingml/2006/main"/>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Dheeraj Kushwah</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b1bcee9b-d5d1-4302-936d-49409db7d1f4</vt:lpwstr>
  </property>
  <property fmtid="{D5CDD505-2E9C-101B-9397-08002B2CF9AE}" pid="3" name="x1ye=0">
    <vt:lpwstr>uFMAAB+LCAAAAAAABAAUmkV25EAQBQ+khZiWYmbunZiZdfrxbPvZ7mpV5v8RtgmYFmABQiEMJ2CIRHlOoHGeQQiWJTmW5Mt5vWOPsQWlGxqhRsPSxo0OjNo0YUNBsGLUeZrde4SMwPuU/vlOzImViVvzjLbZqQ0VYVWbNmOk3haGdCFeZI+cFaUlmHUZcEuuwJbIU6mlC7T1cwCPHtN3sVlfYfCem4fsIn4YB1w08rR+pmoJLMP+2tRyvGZzjyd</vt:lpwstr>
  </property>
  <property fmtid="{D5CDD505-2E9C-101B-9397-08002B2CF9AE}" pid="4" name="x1ye=1">
    <vt:lpwstr>CPcLop90znGm+S4I0yHZXS3IEKBUQ2MRIeYy6oLwe0Xoze3bZepqu8RX3h1DIDQ0efr8hQKy/imQXYZdi4RXnUDFjl/0a8x6oh3EzDmQp6fepjW/RjhlJlNtewCHEGLB2CGGUcAAfQEHXzLPs5JnEcxzCRI87Y5p3lAsj3t+zuDeYISrA2SlwSVS9cWuyanE9MCNLMF7sVb5goJawARPG+XYF8MUYYacHoMfEzAjKwaK+v2tKrPdD42ZVTUdthb</vt:lpwstr>
  </property>
  <property fmtid="{D5CDD505-2E9C-101B-9397-08002B2CF9AE}" pid="5" name="x1ye=10">
    <vt:lpwstr>fYjsub7MsLOiYNHMHH7Lay4BvdpkOETQNgb5XEAYTT0/j02bLWw97UZenk95GkuzZ6N8GZzs7uv4gxaJGB52rVhajpdJ5NtFEYKYzk6AcTdiYFfkUsItM40ThcKK7tss/aCyllXk9oHdxphrgWbK8yDfJ+WOAfxdXhp2t3pP3BBVL2JBsVNkfoD7BFr5z9/I6HW48pI5303tD+QfuzPkkz/lUADuCfAceCzt9UyXyq+vBuMkwXrvYd1bZ0CHDlX</vt:lpwstr>
  </property>
  <property fmtid="{D5CDD505-2E9C-101B-9397-08002B2CF9AE}" pid="6" name="x1ye=11">
    <vt:lpwstr>uIk8uTl85skNw0oKIPhCJuXLDA8YYZg44utljNckwxvarE2csf2IZxGVifQX9vpGdVObRSYP6NpFD0tjOQGBjvUgTxV+rLZiLZySDEV0ze7ahw874aGJDBA7YqFiBSm3+5zvDBdrclapyG4XJ5Z+RqvhrluECP82719vQ7AUfxgsX7IUuNcSllChaQ4a2qqJAeTaHDH+AAQGzTA/FOn83CKeXj604BOdcY2Z0EMY1uE6VITVyAkFUfZwQZ/ld4h</vt:lpwstr>
  </property>
  <property fmtid="{D5CDD505-2E9C-101B-9397-08002B2CF9AE}" pid="7" name="x1ye=12">
    <vt:lpwstr>NPi6zpX2dBAUDLOINhIdPQZotayj5zlKup4H6LJl7kVoF/bw0SVVT4rSHneYyGpjJP0dmrGAmuG1qVwfk46zE6ds5qfhv+vYiZUuQkd/SFnSkTP4I5qGQNk5DW8IE+hQLQSwi89LxbaznaEL2hLQSRIJArdFU9FtbL3UjNiSkdQLxWTKIo2aKpUO1uFyQsUEhCZ5TsCCUSy9fOnGBfHuCH0CFPH5mVkC7reFGwpJ85hhx8yJa2fxN8EpugHLeJh</vt:lpwstr>
  </property>
  <property fmtid="{D5CDD505-2E9C-101B-9397-08002B2CF9AE}" pid="8" name="x1ye=13">
    <vt:lpwstr>+3i9p6rryI44TG/gb/JCbf+Sq46tYXvlf5/PwBXeaHdT5Ta4IbrpK+LtnXChR0MttkJMv0JGECv15SR2HW/G1qnrZcWLyx6+Dk/qUqAh9ZnDF3hbTCnQoOfOOnt2QU6YiIsCIVlg/5MZBJqOUhujAdlXuFDmrQf3Sd7gz4wqvlRWjyM6/D1SW3p85eyQuL0OquIYIn+EAwFsoLI3VDHL+QgG/G4LZdnfROP7xgE6jcgwhRaLyy1T2xwVJShIGsN</vt:lpwstr>
  </property>
  <property fmtid="{D5CDD505-2E9C-101B-9397-08002B2CF9AE}" pid="9" name="x1ye=14">
    <vt:lpwstr>62+5H34Ak9dw2kvC2NDyzXKs8d4eGGQJwL82ox2ho5oioptwHW/vNxx8Xz4ILQkliQRl59b/9d9rLZVSdaLM/gMS9QdSoJcyWGiHbQBa9RL9iwNthEMXpmjmairazORz6OO7JnUxRUilUhrAyHIwdVXEs/fbzcunh2IQEY6pPrxnucv52kUmCUKHnR9goXLBBvIf1RBZ+MLyINjZk74iRZc9Z3acGExHzX2vZN968ZFN+b2uqpc6jMdwHL8rAKg</vt:lpwstr>
  </property>
  <property fmtid="{D5CDD505-2E9C-101B-9397-08002B2CF9AE}" pid="10" name="x1ye=15">
    <vt:lpwstr>rxBHVFmKY1rOVQWqOWHS4wWVZde06upn1tGaNS0k+x84voP8dmIKWdVUNBkv47r8g9SC37GpBFqUHDJ+/7h1goBAC6vn2gPsSaNxkzry6eRl8h5f51dFPdEiJDNhtSv/CaD9wG+ToXF5Y4BtdaaZF7DTR1Ou4MrmEhF9zE++WF7BLyC8+qrlrDJqBi+eP0NmnbFRpDIqhx8bZ7OHhB5MCRFyzz+hAz0036MKWhBdgKoe5P5CwhT3bdZ/Zgnf7j2</vt:lpwstr>
  </property>
  <property fmtid="{D5CDD505-2E9C-101B-9397-08002B2CF9AE}" pid="11" name="x1ye=16">
    <vt:lpwstr>UODxc+8liudSKesAIvruqs50x+/IBeZz4J3BnwLTqRNoZni+KxrrewXvD0bZ1j55SeUBFxFNgBWt8FNj7XAmQ5LYpHzwPzE0RNxKzhrzxtvtakedAGi1VFr6ZCGJTEjtDE428VfRsVBP4L+3soRwDILVRX/ijz4ooMD2wtdn6k1ZhKWcMNt9PooGOPtgKr6yTZ4W3I1Zfgmc358LdySQIUcj4IiyhjRdXMbZge8qtq+jmqyNxZYGA5d/uwfB9gI</vt:lpwstr>
  </property>
  <property fmtid="{D5CDD505-2E9C-101B-9397-08002B2CF9AE}" pid="12" name="x1ye=17">
    <vt:lpwstr>MAtCQ66EcfoV/0RDVt2cYHnLGlyGlOIsvhnE3TdSILiQrwWmVDQpPXB429jN4PkB5oF5KogfFdy1dHe/f7kMAZylPStqvEfECE9cNZUx+omNx/7viRTh6uBXCgcsX5C/zp+JcOKBNmmF/YnzhFsXbMNoYXwAwpJzxKvODagy/cuOdaAAtVcmaK5gZxnILRorxZARwFR4Lzh90XwZay0jBeBP2aU0cqwN8JSufez9V8TdqEWtbBVVUOfPXuynT/+</vt:lpwstr>
  </property>
  <property fmtid="{D5CDD505-2E9C-101B-9397-08002B2CF9AE}" pid="13" name="x1ye=18">
    <vt:lpwstr>kHD5hgkx9/TwIMdFgoPdmtJ+dX7B8XMhqYRK3YURSCFHw7KBtlQ60sbhUCkIydD2hqmEK56k4R245nw/kqSx9Wy9qBaunkGUyZSKL0IdiV0sJgSbpgRm0GXIkz9WPZnnuMXmJBs7nM2dbfA3LFK/nYBPF/kUUCYtuR0AAcowhFhWA/6kZY/F/1tBxcLKd9Gkpq1WlgEhm0fWwfTL7H3RbLvegqCP7vljcfWKfzC+dxWx0FWYEBNPY/zkGk7HqNE</vt:lpwstr>
  </property>
  <property fmtid="{D5CDD505-2E9C-101B-9397-08002B2CF9AE}" pid="14" name="x1ye=19">
    <vt:lpwstr>jW9hYlsLgxcqqL+hmzKzyq7MpPom52p9j1TNvXSoJ/VSpddv5JGyOACT1Wea/rDhwluk9QTLl8cxOmBhoadn+EvV7c8GwM9vbaySc5TSb2Wm1L0sTw1PVfzHle6LqzXowJK8EF6QX50l630H+8lNl0Oi5exHEH9TAtOGdqKmUXCrK67WyF4GFxlyNrU7z6jlD8DD9E0/ISOkIRlfaCkrTlmQnYkjt4jHX/j0VW4FZP6DcRpB33vM8nMT3I17bti</vt:lpwstr>
  </property>
  <property fmtid="{D5CDD505-2E9C-101B-9397-08002B2CF9AE}" pid="15" name="x1ye=2">
    <vt:lpwstr>lDOQJxFkZlEZzMrhRtP/hy0hrBGNdUFiVinY/74l/ctG/FUn/gISLQUEtfIXx6Eja9BzLMy5wZSO5qXr2BYL2hyv8gtHVp5OKX+r5qT4cKdbavu3oF3aubj5WEobWlopyFCzH0a2j8vdc/v7UPRojkJYpGzo27rWeWKGDFLbM6KLTSaDsBH87nL6vLeagwY5tCWEgTj/DggX7JYOu+SR4aBN+OtA+LjlkoBBV2ckFE0U3RSETyoe8hMSTr2rViL</vt:lpwstr>
  </property>
  <property fmtid="{D5CDD505-2E9C-101B-9397-08002B2CF9AE}" pid="16" name="x1ye=20">
    <vt:lpwstr>lvx4IAzLiABXe/sFA1o5U2Mq81dsZNofgqw6LBQtFg9+mffdp8Ck6qtZ5gALLV8cAPTbOGQWT6i4Z/CPzklJ7vBh2flvyh30E1dfyG5QGL62AR4MuIFtIO/AjR/KN9XTWrb8DnGMwQtZUmLdPR/wWsByD6jnZKZ6s8GNFNBy/WmJNHgR+DOscWj5TADeMHUN/ctxfWQFupuwMAZQAImbvwzYfiBQq3HmMX8kfDjnz8nmUMK56Sv9nwKb6mA+25S</vt:lpwstr>
  </property>
  <property fmtid="{D5CDD505-2E9C-101B-9397-08002B2CF9AE}" pid="17" name="x1ye=21">
    <vt:lpwstr>xpU1EEH84H60UrV4UU8czA7p/HkO1rMVly7bjYqHuTaRfJfsbtgbiYzW1A2flL7qu59M8Qp7+/7oPkt/QF/depkH3tzrth777HkJ+wHXChfmfBAhzJEbX9CzP7NGU9XI4V/llbj4raNsLdZvk5pa6cAGcCZO2PW/ltbRz3JDSHQ+syAh+rviyVog8XrjlCSZq9WNkdW/bbWrNN/7qDQhYdOEUIsKfJpknEknn1wJoJBt6vsDkSYplxKhSuknpkX</vt:lpwstr>
  </property>
  <property fmtid="{D5CDD505-2E9C-101B-9397-08002B2CF9AE}" pid="18" name="x1ye=22">
    <vt:lpwstr>xfkPo2JJQN1lTycSYXsSHzExS9KJZmI9TXu5TQDgWjBD6yrRn0GmS2JSOSuXAz8p56KM9/f2fO4pWYOIcSo4/k88xlmXFO9U3zHM4j4K/aNraF/1C9UG7ASYLxWEAZ7k1qSKPccf86FO1iVQFZpEUKeNSvDy8NV7JCsAHryi1EHSGEuSZxz+LEE9wP5gpKQF7iCMW3El+SArjbCeP7g2vMEQfzJb2r16VedJ5JkSFETxe906IDko550fahG8j+y</vt:lpwstr>
  </property>
  <property fmtid="{D5CDD505-2E9C-101B-9397-08002B2CF9AE}" pid="19" name="x1ye=23">
    <vt:lpwstr>BIBCZdewr9+u4S26Hj3DKm/V2Hpr9AfmTjTwwVXEiaLo0kSqsglViwQN8ndce6Hkr2g8M1YH7inO9kUkvnh8qgrYxGzZ266rlOVkEUZweIQPSSpQJKygW3ZGHPaaeCghj3eBmr/LkP3KEy5sewAcUGb0OgPhMgNEedY4nmjBr+8xOry13XQemDOmY4XML29Q8UKOMVoYWN6AJOgqcWmPC8Y0nEJfdFgyF8IRkkuGBpdWid7c8K1hmUdAj0z5qVK</vt:lpwstr>
  </property>
  <property fmtid="{D5CDD505-2E9C-101B-9397-08002B2CF9AE}" pid="20" name="x1ye=24">
    <vt:lpwstr>3Ucq3Pb6OasnXvV/1C5xT2aB0FIEWtMKsr4ookuK7wZHK2Y9SU3OTjh+dabJNJ8wrQwbFhs1wOSU28K+a2Nvgni8u5WeWVkaxHmlJOKcmaUDmiC4gAVlFlpERrvTqqgbCF8f9E90Xki1HYPaMU+u/0BgOeEArrO6d0PDmDhCLukpKTj+uu2h6vsjM6xUHXCXQoIpx/0K2zS7RJBTyZFLKgVme3xde+iEcbgI+9FTPt8u9kaGAI2TJqt9H8iRwkt</vt:lpwstr>
  </property>
  <property fmtid="{D5CDD505-2E9C-101B-9397-08002B2CF9AE}" pid="21" name="x1ye=25">
    <vt:lpwstr>UWo3fRTNQL5bv0IgZ5ygSYVPzgbSo1HYUScS3G/SmhVJj8523ldY8GTPt8d6aZVdVqdEG3jID96QTVxmHE8A+9ZVZR6/hFqlPSUFy9NTn1Rb89xMZhhoCD/4Nr78sQmBXtYFESJMHOup+KpG5LlEcD+FSEKgU358vi/WxnAPWMEblTURHv7TABOKk8N73wUF8EtFb67IE/uUGHs+SphxxKnvnHyDncwYHemIydoAx5g/c7hSUCyciDp3ZmE22ip</vt:lpwstr>
  </property>
  <property fmtid="{D5CDD505-2E9C-101B-9397-08002B2CF9AE}" pid="22" name="x1ye=26">
    <vt:lpwstr>wqwviI5EWpLZDLbmBktekrwLZwiCDTtpznn+c4xNoUdwsca1CtFTB4LOmPFf2K7LtQq22c1XuFCRLoVMSFFeYC0rIRMt+IH2yLEZEDwM6d0SfvWScv6foaylqD00LbMVcdzbY5pM5crbEslVyGaMI8jOr3sT/WR0z/e8jBaF+yDGO8jpt1wdd+qV+3GRXut6aRIBXF8Gc6dZx9rK0IcOEZI3ELzkMLIhoWNy8VMowKwi/OoV2BVn87f9ryQoXwt</vt:lpwstr>
  </property>
  <property fmtid="{D5CDD505-2E9C-101B-9397-08002B2CF9AE}" pid="23" name="x1ye=27">
    <vt:lpwstr>pt/lRoZ7a07QQjP+bKB/VwHOk+/2XL1XH25LlbxKS/vi2aGOUqVwLXXOABkKPBhWEGMZFhjRwTNZBSqyxGGRXv2SQ4ZUXkFpLPFO6ldhN6v/5S/0UkEzKU8MCQLc3eYpQwTFU9U+Q1b4wdDWHYHVZRIgEq2NgS0UvzaCi0UFMIkxZEHDVrZqypO8/mJNbTeiEsO3uIeJ84WIuUM9sstZj37ieKWfiCeU7eCTuQnwqJoL2GMXpbamn1D3WiFBVQA</vt:lpwstr>
  </property>
  <property fmtid="{D5CDD505-2E9C-101B-9397-08002B2CF9AE}" pid="24" name="x1ye=28">
    <vt:lpwstr>/xtCvB9smKjOoBEY8Aa1Aeeyo9m1TWgQRa06PtDBEuMFvcjX2Aky0ey0LMDEW76GUovF15wB54dsaf04L8nkXIf4RWmgi3jKh3sOBt7FPCR+G63giB5dIc1xdmDu8ttNKY/277utfIM6ZsYxBU/kqimD0LH+FGdHqqBfAXZpMAJpdVsYsU6UZcSUuIkWYjF61AWF5IDZjmG7YPzK/t5+hPfzOTnYUdy/3fvDDXfY1Rveqwlz9NxTyGn865pP+nA</vt:lpwstr>
  </property>
  <property fmtid="{D5CDD505-2E9C-101B-9397-08002B2CF9AE}" pid="25" name="x1ye=29">
    <vt:lpwstr>1nj3ug0rgpX+sGdLKjB1hEZ6VdR3uK/TnCBZZ6Jk8qYLofGwvNBF9PMwVcKTCmlY9LwN8qyH1fQ4dh2U4FcoZI/EtARGLt2g809ANYpce9rP5zOMPxpHnkTHM77cHxN4/d+gXHH5IJx/jrmnVavfC6Pmdmn9jnu4l6GtVLrNO6BNVm0qcOt/X3F8DTXRJbj2m36yYhgk2/umZ81uDYRNRBUasiIF75l1wq+xmnFNA5I/1mvP2OvtKlOQT0dSKlF</vt:lpwstr>
  </property>
  <property fmtid="{D5CDD505-2E9C-101B-9397-08002B2CF9AE}" pid="26" name="x1ye=3">
    <vt:lpwstr>f8FH06W2m5dTvMcda45W3pP313fyw+w+8wyzpINDSOJH0NMum3NyZ0txkrRzas7j92a0GA8U6fYDmaJPaP6miRrC3zbcoV5rFZv5FvAwhvTRy7g2hrN1TuAW/8oqHXTca603lzfqobh2KYapj0PV7ixo0BeOLusDmSC5Cs/VuHctCANbo/bAQpmtEvo1rQHpGDxzeQ8bDmnHedu6Ss04mw97vt2Wvdl06o5ElnA5pvuVQ3K8ldu3u/R/JigfzVa</vt:lpwstr>
  </property>
  <property fmtid="{D5CDD505-2E9C-101B-9397-08002B2CF9AE}" pid="27" name="x1ye=30">
    <vt:lpwstr>wvnekilCryPygts3muJi9rMBYEsoce0lKd+zs1ky40t3P1sjgdm+Wvfx/9QxZNSi65Qt9lNRjGv79hpnfmEYgCkpmy3DycnNEpd300Dpl3HW/kL8ViqJZMq51nAGzDcDnfBBQfryItVtAlv3F+rgk56y+21C7LZjPs0UPAnQSG/DuYdCa0iLxpVjF1mHjCJ3pegAXqw6/pfyUs5TDOjWSj7OURSQe+eGnykdxe5HwPYAmW1oc5+yF/btHfiq6Je</vt:lpwstr>
  </property>
  <property fmtid="{D5CDD505-2E9C-101B-9397-08002B2CF9AE}" pid="28" name="x1ye=31">
    <vt:lpwstr>ipaC1+ABLDmusjHG72KrXEbOF0MUF0Wdhdcb3eoZeUmA9QL5cEYiEEvHoQRW5UZ0wIdUIaNMN13BoA2mjGzrsQBlLjN9DYOxHyB8DBB+5eUe1W2ebmK/Kf2PlgLS+l2EEv7VDj9//vT8F0GbzKVi2LZ9JmYtP+dJ9CqmksthJiY8pGGP5OBbr3O3PUtoQbhxKlB8z+5+rDTJ/DT/MaL4LwhfTz11Awe0I7GvTeRg+t6SiLuB8f0CW1jE3DI6P7k</vt:lpwstr>
  </property>
  <property fmtid="{D5CDD505-2E9C-101B-9397-08002B2CF9AE}" pid="29" name="x1ye=32">
    <vt:lpwstr>SriDzBfrdhgLmWNKZhGGTEpSSjlgxhBidjZWbaJujKjSggB/6oGtGjEq0y3nFMmDv2YqBIEyoVB5CoYIVEV/VNp6DF48Uk2zCUOtu3AgXnUJ3BRM3l4MVjsWN06+R5dnJ7CWAFPz/tbh9CWElAjgTX/l5GN4pMTFTzrmnun/1JQz7kJ4OgBLv4TD7n2x+rj9wJpG0dQW/k4rTTdR75//qxxgBogJiC9TzBhWGBYGd7bM68l0D5emXcAh0DUZ0Vd</vt:lpwstr>
  </property>
  <property fmtid="{D5CDD505-2E9C-101B-9397-08002B2CF9AE}" pid="30" name="x1ye=33">
    <vt:lpwstr>vwFyNSDpkGoJm81H2z2GHgzb/BjQexyNyoTH7+A8hHDX0ebs37mqeilw0JCXaGJwxe62kV81HiFCFgsLYGAzdoS0m6A9qWAEZ/hbqjKOKYh+s+Mic1qWQb9ZMBQYbyhcND953Xi/gh5Yk9EuklF1AzC4FbiiDtie6JNPfwS9Nx8hu187ESom32Rc3cZ/Gpiv0mo6kP9qBxKCsG1kP1Q48Vk4eJlRzOyGQn5iHD4m8/8J89fCNAB0DaoTbaiHI5e</vt:lpwstr>
  </property>
  <property fmtid="{D5CDD505-2E9C-101B-9397-08002B2CF9AE}" pid="31" name="x1ye=34">
    <vt:lpwstr>Dhe7wZtdjEx4PEzLCt3P5Sx/h2/ZwyrNgRFt3RCf+LZeKT0d3aQEJYy6iC3FIgErjsNjxKgi+7qOSZHi2Cod6dzJG+2misbYSyFESjkvnyIt1KxJjKhlBkiemDxbrXlIApnBN6Ms+JDdzQnGs779oPA2eq4hoEqEb7cu/DTGHyGODoKbWrT+8IydidaVYc6DsioDBQIzxRsiE6zZTPhacs1cFDlAz6cg3tHwsrHk7IVga+POLw630cixlaiLKQ5</vt:lpwstr>
  </property>
  <property fmtid="{D5CDD505-2E9C-101B-9397-08002B2CF9AE}" pid="32" name="x1ye=35">
    <vt:lpwstr>/fCj5pHHPj5aXM/ByLA0WNjJt/0TiEAVbd4yQK5rmRGANqiTHX8N63hdtgJfErc6uwD+ifg6TTEg4FPxOA1f5H1xhrmj0H+x1nO94DZBGnuSTu/5DJnJYGbb6AFJQ1fWx2pXSKE38JVSGbrzR+23n/DvgTVjIaWeX44OlwfxSFY/pJLH94q7qdiGaYOlTkccUWonHOA9A7TWOE6pAOt4KXM8ifVHUfGdksAvRLgfKlzbra2sZ5hhlCUNiJTHwdL</vt:lpwstr>
  </property>
  <property fmtid="{D5CDD505-2E9C-101B-9397-08002B2CF9AE}" pid="33" name="x1ye=36">
    <vt:lpwstr>vqDsV6zSEKO2OKE7nyVh/e2zJndt1Phzp2JoY419fWnNpr+oESdLud5DJNBdNDI52/60YmqkiQKs0JmsI5gwZF2xAeoKEQrOjUxlordgkURCzIXcMwOnnMeqaxEPyUE2Ot52Rzgwtfg7SK++mpwbyFX4s3NOzrlrXSA6x0nMm247GQIrnDHdxld/SMFKotL+DdSymgH/FfyPLy0yZaQgalbvZyM2eauolJ+G0/6h1YrTJ2C98lzFQUjbZdc8z44</vt:lpwstr>
  </property>
  <property fmtid="{D5CDD505-2E9C-101B-9397-08002B2CF9AE}" pid="34" name="x1ye=37">
    <vt:lpwstr>hoeYYWqsCAIN4aD2GqIjO1PVzbktynRX3kA+eEpV23iUBkmhrxCL40+lCI1WGNX+Zta66s/fj6i7L06pEmV00K3xQYS7mSVegnsEKgRzhbCHOYPXJGyKlqiLD6K270Lk/rvVK/mkjxe3hdSCZZmUP0uCNM2XXOyjwJlazYo2Yje32pkFnujgK3Ku36fKWxzOcpm/8dZRDW8cvAlIT8kbOtZ4HrNW02TXwUa/iUGgNUxouIscivQlymOMc41MATV</vt:lpwstr>
  </property>
  <property fmtid="{D5CDD505-2E9C-101B-9397-08002B2CF9AE}" pid="35" name="x1ye=38">
    <vt:lpwstr>0g9G9JfqaE/aFBxNKttHNeHkxjjdL9RSfgm0MDoj0FWX+xrm+Y/0uKhvXXWAKK9XdJTFgyD8ZQ/EfP6ZxRFNQO5dQblR92xAOucg2fz9YFAAd7xH4sbMSm+yA6KYfTduOEid6vM9fqiMsGu6FpnUdJM+O5G6QV8la+iDKwBo8cyL5P4F9UK0TznP5Sf6IHWO5ZCKt9HBcaGMIzZFY8bgX0m9sgNmLp4/dAJPNG84KrMyIFA/wF///rQSPCmlQ/f</vt:lpwstr>
  </property>
  <property fmtid="{D5CDD505-2E9C-101B-9397-08002B2CF9AE}" pid="36" name="x1ye=39">
    <vt:lpwstr>pkQatejcow7WZwe4010y093hFkOrk+W7gbUKqs+ejByN2Z79eyiwbEYjCSFcu/0Ca17alQLYojtQuZk6Ms4d/EIc1U1wMdKx7liMlAoPWmwNlCXJ5z+OJOM5/5+cieTeVACNLj+mew6uqxxBX9ij5TvGcenUUx7RdJhySll5gXJl8lIG79XUdt374itwKcH8IrSqdzxQdnkQnIiVYs36GryXwWgN67yjkLzs7X2xxNzFVQSm30Be+3N4r6iVVDK</vt:lpwstr>
  </property>
  <property fmtid="{D5CDD505-2E9C-101B-9397-08002B2CF9AE}" pid="37" name="x1ye=4">
    <vt:lpwstr>nARI/ExkDkTeRs1uEj9AzQQ181UGo39EF/q5jB05lN0fNBlKgxXVJq63+RtsWyHytyIGOyfIpyh0fpWnVt5LI+AyZr/eLhNfqjeU6w5U3LzymCsNkFNWKcT7IP2994/c2zldGHTCirbbGP8Rf5nQbXmg/NQOA1nPCh+mOoqCHSu6ZL+USCG7+YabSxOTS7+e124RFQWVLeF7CR4KIuQf1H2YwzAkIiEqY8WtFbycXonOsk0yKNlMhlqaz6iOZfC</vt:lpwstr>
  </property>
  <property fmtid="{D5CDD505-2E9C-101B-9397-08002B2CF9AE}" pid="38" name="x1ye=40">
    <vt:lpwstr>W5OQnWdAy8Uc3hQ3dX9DVdichQh6FIEJlNzvqStAmeNQwYnd3PcnnGHRgY9Nw/uKNR6F1X7VfV+RsG4yWO59xl62JXP/q8uPOLq87IKip62TM2TMdu7+6a8VupRxsb6orHjLfALD8VpPkBxcBHvq5EwBPMtA1a2cUyOwHO10F+nyF84N6RGvxs/9IdrIcA+eXx9pidAjjqAJez83WC4WrrJCYzme+BZRVV9V0Vz7Kw6etg8ki/xyHP2ZcZq/wO7</vt:lpwstr>
  </property>
  <property fmtid="{D5CDD505-2E9C-101B-9397-08002B2CF9AE}" pid="39" name="x1ye=41">
    <vt:lpwstr>8oR/UqfMdm3bJIwK7QtpqP1JnJGTFdZSBxV13yvEG+Fd+j/xcF+RnlF9l+bMJNXi7OxqZIwm1lOlf23m0rHsqGIN8wH7yFqpn7f+6pjIh2Zw7UPyiDY0Rn3oIf12guZJIDBogfiFI4cvBUaE+zG+97WlA1R8TcPRoYNTiPMDbhWI0piF107TDoJOEcbq/PP9BpoxFgBDm/l/3iTDa9EaGKOQPfO/eM5NhKbOQpwp5yTS267xlmbv96lbnulATOO</vt:lpwstr>
  </property>
  <property fmtid="{D5CDD505-2E9C-101B-9397-08002B2CF9AE}" pid="40" name="x1ye=42">
    <vt:lpwstr>paip7mmx9yuvTqTUqaxv8uOvDl5ZgvrOnUv0kzAug18b86bGxfA8DddPD6F/qp/HeLUYXHwgLrFu6CHFj9eUTj4VHmpvWOk6XHubHanOJf9uCD+PtjHnwAWa7vkvfladxVCCcb5NQ4JuACtIl1/uzdi88lr0+iAXdgvmU5wCZQR5GDsaMBxsSDmNfN720o06xaqH5UyGRkOXtXA4gcLlijgP7ue0WFwSA0/49uQdMBKaLYlsKMk97/K9Y/B+//H</vt:lpwstr>
  </property>
  <property fmtid="{D5CDD505-2E9C-101B-9397-08002B2CF9AE}" pid="41" name="x1ye=43">
    <vt:lpwstr>MjP+E4NcEbdU5TPue3sVQQ6iIib9WSCsV3/ET8TmI+uJOJ7usJnwHyiBP/Qvvg9aN43YtssVPzFcawGwUKeUvsdbgkhkIC+h+MJ4K/wyRCzXbE0sQc3qqsvdDFHT1n56r+0egxTe1LG4RNyUrj05zuYJSHvSFjM+VdYrWli0ZO6s1Ayd6rEkScq7ozFEUxo/Yp3OSTm65/yKo8aCQLwlwPkdOtzVyF2HJyiGCU22NNfHhIDHTNsMBXnnE+HX7Vk</vt:lpwstr>
  </property>
  <property fmtid="{D5CDD505-2E9C-101B-9397-08002B2CF9AE}" pid="42" name="x1ye=44">
    <vt:lpwstr>abbAuyq5s5zQkaJYc6TXH6eK5qbtQpF8QudgR5a/DRzmXsMfhI5kJXaJuLqO6V46SJWet3YTRi2OSs3gwAJjkqbgiHjPHs9g1rssqw30ePB5YftK/g9jvJkHLTu/+/v41X8ai3VoCe0mbZJtGopq8ycE6OQqU3mxcqj/1Dos4kCFeDzhn03WFOYsbazBXHcJ9r8f9LADw0W7EsPT6PmVxl5MNKmCv9tyAbo5YpT8SYQxAeTxXPHvL2vn0pyKv3Q</vt:lpwstr>
  </property>
  <property fmtid="{D5CDD505-2E9C-101B-9397-08002B2CF9AE}" pid="43" name="x1ye=45">
    <vt:lpwstr>C3BSqhVR/vh5DZL1Av50wlczCVHD2y0QkYS0OfOWhhFUSqHCOXxAfSWGlTj09XbJKHOSDnIxt2WFc2KSQTFCDU0LPrqw787XMUG68ThgvcfuQaxLS0HiWS9uOaimRKtZH3797iU7JlfYULNxfa3oGjClzrGj+/oe2LUEG48QRxhjYTWtnGmXfiyzuNzwR95V0pxVSknKNPZRFIIwGZpJIx9gM9Jc5gIW6xyShVJjgPUliFy6jDm6FjBoPtGln4O</vt:lpwstr>
  </property>
  <property fmtid="{D5CDD505-2E9C-101B-9397-08002B2CF9AE}" pid="44" name="x1ye=46">
    <vt:lpwstr>wtOMiFSf9DGCz7865eVEQu+V0H6WIqmS7Unh4vqiGwbX8esjlrBNkFbtmeOcJUB/9avc3OTqdonOPmRw0qC8+DmQALFl//Zq9FUZHRv3fDUOX3K1KOkLACYCVVUtt1T/SM/1MBx6X37iu01cg3Czz4+wlWPf9YYhhVmgB4dtf+lHEhbfAwWpR0RnFP0IQQu798YdXpUfTYMLi6jkV1TbJKfsbsHgNkOYOEWVL37I0tXmQVRR4/U/56XAwtZCxol</vt:lpwstr>
  </property>
  <property fmtid="{D5CDD505-2E9C-101B-9397-08002B2CF9AE}" pid="45" name="x1ye=47">
    <vt:lpwstr>OMO00zWvi2h8Tg8EdlNfQvKdQA/B8T/8JtY4q+EtPovTTq1hSwLA9dUcskZ129z1bijJGR2xQtAkxDH/XMhPEUcYzqVTPmY2VllzkFYn3n03LHG3OUPnvOcAa6Kv+On5Yaw8kbko4//fcbenriACtwb4zM99ZL6G/pbPDEfaK+jP8fKePeVbnlE6nsGg0FNXkpnXshgL+wFD+aNvEssesfM/ptjh4I7+vkhSFq6M8LI5tjiZoXzPVZYLn4vhMot</vt:lpwstr>
  </property>
  <property fmtid="{D5CDD505-2E9C-101B-9397-08002B2CF9AE}" pid="46" name="x1ye=48">
    <vt:lpwstr>e+hZmuDiaDET6pEcH4ZDoqPnq2z2jzCpYwo/p0Rm0V7HwNVM3cTCKM/ze0nRTC5dyHkHRNzAsYu9gTYQ0OiF5tu37qP2YTdN+tXGxkvHaoKWcPBq6XNlfqTIf3c4erqKElcOi0ICgiX5ENGayQ+x7AyJTAkThh48kub6J1NBXhm/GD1VqG+Rht0VrBDFm7zM/vi7iTH9K+fRW46GVCMKAi1ocn8ZpShsyhB/u9VETTbjdWYCD+YYsQkxROSHwuM</vt:lpwstr>
  </property>
  <property fmtid="{D5CDD505-2E9C-101B-9397-08002B2CF9AE}" pid="47" name="x1ye=49">
    <vt:lpwstr>dvcdOo+q5+DHhgUYVa/ZzXjl+Z90S7a6twQFYQO1pXL0wmz9shvtP/wVLpveYVGWLEi82IAReLiFx+tTSm+gQB8xS2uBYPBR5t8rfCTvoYqZixEGwXUvlFJcWd3cmMQURLK4qk7P86VRA6la8tEeQvD2FKyjVX+rLn35nRSTfc4V7r1jjSWkD41+Zbgf4R4E4levV6B30LRQawBTQXBv6h+m33CwoNX0BGfdHxil1RafyjKA1XT8rola/BEwv92</vt:lpwstr>
  </property>
  <property fmtid="{D5CDD505-2E9C-101B-9397-08002B2CF9AE}" pid="48" name="x1ye=5">
    <vt:lpwstr>d4eRNvq2Wlpehsl1Gf6QlbxG/Y/BrN/Bfs8Vc7Z76vOpmobDyuj0cvfzJ+kvhUBnvjDIDsMKlOxtsjR7dMFY7TBhJxLjmlMmheIbUcWEzpKqXkasDwKHrczy1I4FTT+aG7dkO9kI+d30qWfW3+a39iTE7uROxGZb5NY4tfAOtsVUNs2zTX2aeVioeTX4ErFmKGIogBG6g3sNGynHfCZp5suXlEvoX06IPET9DyxhMLY9hH/cWE8QfjATDGXzvwf</vt:lpwstr>
  </property>
  <property fmtid="{D5CDD505-2E9C-101B-9397-08002B2CF9AE}" pid="49" name="x1ye=50">
    <vt:lpwstr>/LHCyBnTIZdGQAjSNluhShIQXFp7ctrAgCYsk9gLZmnbnfHbZx0cETTcstzs5w6FA4p1cxY4M8I0sCJQt1WljLfIjj1a8zx3B4HnMINX3QdRaGTCf9A+acJf6GD0SzOaL+vsgzG33/82kqeir/awY1hTXZ0VPio+T0svlkZG+9FwGESaLh8cc/pDsiCfo8mx0I/0/ZmVyWxZ6uut3z1L/MXWbGnMas4CXlr3coW/7gSPloR/mkWEOLfAKs5P7gx</vt:lpwstr>
  </property>
  <property fmtid="{D5CDD505-2E9C-101B-9397-08002B2CF9AE}" pid="50" name="x1ye=51">
    <vt:lpwstr>bXqUAD4XM+5o3c22ntqCDRvOpuay/QD7CocZXV3V/XLLQE4DPPonDTdubyXkq1NhAP4eqImISR8B0F+Vxkvx/vmgig0WnkFLUHgZvuDVeyv6xO97RjgL73r/vUpDJBNz/d+o8wCfayMTp4itu0ymr1sWNvYYx4D+BZd1Xbo1Fnw9fDX+7/j75vHGHe53EdIWVwNlyPURdrtlE/rw0lqC+guzu/HBKCG8C6iJqIYJxBnTUMYPxzA4JfMvvGq3Zme</vt:lpwstr>
  </property>
  <property fmtid="{D5CDD505-2E9C-101B-9397-08002B2CF9AE}" pid="51" name="x1ye=52">
    <vt:lpwstr>OmQyhaMWvPM1AZw4kfXnpFIz14F/QVligteNanKPPZOnRlB/ohHuFqUrGAb70KBNdMbIq/JwGFdkN7eCqV32WcBVGn1qYCn2iwxFoPYF3+0nXIQ/RzvJUuv6AcdUvwhc1zjp2YNfYUGdqkjtlG5bClrzBVaMeNGpRPs9gwQ2PHcPF/7b44W+pIvUS0AqC8Rgwz81g+iRSUH6RXPG5S7AFhOZHTi8raRZB3hqKJNbbUwzvcYGVnm7wiEhx67HmPE</vt:lpwstr>
  </property>
  <property fmtid="{D5CDD505-2E9C-101B-9397-08002B2CF9AE}" pid="52" name="x1ye=53">
    <vt:lpwstr>QM5a0kGwfGgZnWEQrS3lbQfi/7QFmOtBa+qpuxYxuNkT8Cy6XEDQG7WdbOXAbx4vz6Pxbav4NXSFtVwwUxdacmd7nQWzj3mqK9FA+I6zyWYE5ysEYtcXzRTy7HcRNRfKZ4D/hsUKhRD5gCytHpbtDqib6/OvX+S1ylJQEUplPqumrNBsqw514lNgMj01upQY2dXbb97yHM55IOVv7a7an3BXfRhi1douLlzFlKPHU+2tdPSsub7nz4J3+Ipaknt</vt:lpwstr>
  </property>
  <property fmtid="{D5CDD505-2E9C-101B-9397-08002B2CF9AE}" pid="53" name="x1ye=54">
    <vt:lpwstr>HUShFYm4UZgfxKNUbtrFfQwNGgdBCB9SBOP17ho/EYzJGYxrg2RNkpGm0YryO6VTgClZcC39IDuVLTTpgDol+mI2HHw2IXRizF5Xm4Ei/5Vm+okQJjM/Zl5o9CewSkMz9sEoR2KyikfemL8K+/vauXlBNsl2vAIGitKKO/VQ7gk/1hyPMuqtZofjCkn/LmgfftOP20j0gvWeRXOApRV6vpiWJ7zzFnsdcN3FWSkfH3wGX6T6nRDA7UbR7sSsI0p</vt:lpwstr>
  </property>
  <property fmtid="{D5CDD505-2E9C-101B-9397-08002B2CF9AE}" pid="54" name="x1ye=55">
    <vt:lpwstr>NaEex6VTbcvwQLw4flmn7AqUBebCAlROVhoRCyhP+BmDhoff0TseH9ItYSq0wlwO34Bp3Greqgpi+Vfs/jqhGe/oDZI5uWeE+pS3NZggKtK28L2qH61/qffaNTIgxnVh2K2Y8RlwinwYa4cmDk53MOA8ziO4Y86fPBsnnBdrLdFHAFjZK1gK1TGqVGVXY9X0A+1pqNbIC4wCe9bg0tG7bfldXdOuKScjUPoThgDPBPke0tIqgQNwZHH9WDr4iqM</vt:lpwstr>
  </property>
  <property fmtid="{D5CDD505-2E9C-101B-9397-08002B2CF9AE}" pid="55" name="x1ye=56">
    <vt:lpwstr>f2TCZQQ56e25OBo8LTjwF4phvG2O74WJbZskvdfGOdkXy10jVAIuBNKVvN/jkyhJzz2iQCmDHt5Q8MOVJORJXLJ+KImgVS63PeGcH6Tw+kA/GP6FftFyJmQqlnijMPbL1YToUHrLquhHByTbZwBke1fw85+3OzZ2JIbnD52PjhVducdN1CdfKbpjbTJ0GKFWUUvItaPtwaiR2Z+uGNC6+UX4rzi6Fnd/oETi2vmURsTlYLF2nKMydjPkBJdSc48</vt:lpwstr>
  </property>
  <property fmtid="{D5CDD505-2E9C-101B-9397-08002B2CF9AE}" pid="56" name="x1ye=57">
    <vt:lpwstr>ML7O1zYmR82sGN9gyK0QklW3YwETtyshybPFjCCeJFeBcpqYNOeUhn6Lk8O2XkwGj/KGjzJWGC8/3H+sK3SQX1pqlFkyAu0uYDwq7zc43zYXjBQqihMgVT33XmTdjuXV7O6tPUMqiRXtMVUoBPzP5U++rW05VOU33PsYYa2bGtgaMoB4yGkPzlz/sMhqMXg0sHa3YRw5SFZVa/Vh4M1drGEhGI8kjLCJkTOwqITQZLWxpiAGOXvQ/02IDBaCXJ4</vt:lpwstr>
  </property>
  <property fmtid="{D5CDD505-2E9C-101B-9397-08002B2CF9AE}" pid="57" name="x1ye=58">
    <vt:lpwstr>aSLLtMGvi7lUZdFgUkw4oovrsuBP4w2fjvMc8UHjAchT22N90gyjDNl2GUjcj5j6e91MQzusXmbiPjbhfiqAOFurEMHRFHE1IPu1XaikZ/f2GaPa7ExtDBSD/8m4GiyamyJYfwEiMdNcFmIZQAr37EEkapS0Ovgs2i0rdq4EzXZx8nK/UA5vA3JcUIQl3g92ZvgZUaJA+qAv0wqjKYBqWjIJG0AzDeTyY2pIwc9v+inWhyQBUXWxGmElj+O1ZJO</vt:lpwstr>
  </property>
  <property fmtid="{D5CDD505-2E9C-101B-9397-08002B2CF9AE}" pid="58" name="x1ye=59">
    <vt:lpwstr>xMdDGDY8BrfQCpZv5gPKTJ6lXH++Ewmu6O7Uc/lbnyPG9B1R5VcsyCPvsP4wiu/y4MFtwsBURTPWmPoy52kqYxA5OMJg5zl4o8b6L/4Tzsed+pfvDuM5delqxtM5ho7ckRIgF4PDcaPdozVnteU0uKi4RGECv54rf3Cv+7ygb5edf5vNo6f/PqyvAZQpZnc/DcJLcBNQgRtS7ZbU/hTwGPFpCO9M+LCKW6qIS9E7nUBC6iQkCSJWvXKjem3ozWU</vt:lpwstr>
  </property>
  <property fmtid="{D5CDD505-2E9C-101B-9397-08002B2CF9AE}" pid="59" name="x1ye=6">
    <vt:lpwstr>JGC5Ls6/beyo/PGPIIl4OASe3Wj2MnSX/s+xTvshmnTQIFgLUU13s/YHKDwRi5sCu0VCL4byDSRyCxajIDjQrR3eNMb5vcv+RDS/P0KHbDxAb8O5YJ6rh7PdJy+tOxFy2lub/8HRCbxVIo5zDDDCc29E+QHz0IuW/gvBxRZZfD0Cvy+502pVlVsqZS27KC366aT/+ku0Wd2YYo+FJ80T35RJuFLEDWwUHl4xY3RXjXUQeKBEtMESdNAJBu0jCiD</vt:lpwstr>
  </property>
  <property fmtid="{D5CDD505-2E9C-101B-9397-08002B2CF9AE}" pid="60" name="x1ye=60">
    <vt:lpwstr>TXXSRZIlKLDCeBEpsope3malq9kaWQhZeY6io8YYr5Mwm+yB1dZAK6RMWEh6cuoHlJtRtArI5YVJsfdrUBRM5dizsEwoHjOICYrvo1BDqxwzahclIV+MyOBPdq2ffDxvHST341X6HnShDrvHygttS+JsmwY52HZesLXaKwbuEpMlyb2yhdXTNsubRncWlk8aHO9oZVox4JU/h6j+8HG8c2rXc0GK+X0A1IDjwDKJEYsHPG5XgRrH86sOY4rnH9u</vt:lpwstr>
  </property>
  <property fmtid="{D5CDD505-2E9C-101B-9397-08002B2CF9AE}" pid="61" name="x1ye=61">
    <vt:lpwstr>oXBo5yD/cV/cJ+2XSXls8ZFBA16TY/vtpId5+Srp5TshvPHAD4E9ELXALcGR3yuwWy0gtoB+NghepIIAKQF3yhym0owMySZWWKBi/1CNiGM8Sw8+opGJLALJ0LCNSCDwdkHn3Ipqzv/5QWU4AFOItnZQJE3TExckLTETCD6XRDQxLt6HIjCcMD0wEN+AJgiXYvL77/38SncCG90C9dIo9OtV3lHA6/DK3MNh9018kAMI4j9rwd6rIj1kGcD2Zzo</vt:lpwstr>
  </property>
  <property fmtid="{D5CDD505-2E9C-101B-9397-08002B2CF9AE}" pid="62" name="x1ye=62">
    <vt:lpwstr>D4uwnCVZsmo25lVjnykXyHKpJVEKYvpguIJtU/xg2j3v3jbb+RQb23nye+D0YwmL0PDYGmlU9eIqPqOtOUmNXgkM+yn2rtInN/ZoRs2N5ehi2PuhO0PZ5ukeH4eSNQjLMy15viwQ/ZQCDESLRWac1NmsTf7WGQcN8i62oJo5jrKI0q0E2k15wMvlurtK14diVWchETGAO+9uyqj/oGBP1FMvq7m+uEURntXt8eho86AZVQJAHOedtQoCz/A5L84</vt:lpwstr>
  </property>
  <property fmtid="{D5CDD505-2E9C-101B-9397-08002B2CF9AE}" pid="63" name="x1ye=63">
    <vt:lpwstr>uHoVThuGEr4yphf+ImBdEmh00Nu3lPGTawRW4a0lAeolFChkYDe6DSF8IM/OBfq58DhnduzqzUlCiYMGU/qkMC9B0DjSJzELvpLreHv47fiYHPhgkFDo+LQVjRCOEMyIR57bObEkfkwQZandgtaAOCQVF0dVr1n3uSLEWrbXNBe5pYC+Bnl0H1/NxYLKVB2mktNSkpvkpXDzerDgJpiPes8zPk3Dhi6o4vNqvSaCWgAKhG0nBcf+DYeNhFpBln/</vt:lpwstr>
  </property>
  <property fmtid="{D5CDD505-2E9C-101B-9397-08002B2CF9AE}" pid="64" name="x1ye=64">
    <vt:lpwstr>K7NWA3Zj/dnIaP88QQx+UbBbNvm0c+OJGBuy1ecnAyKjDZ6fe5nbVZ4MdZhUTBoRPS/zzZ7n3ihgAmHJp4RJIxTQOJQGv/yiNVggjwYnqrwkRtir8Dn8/aZchJ+laH5wur9Y5xhWdOguLXd737Mk00fFL8MSly3CAH83djVe/bs9x5rWoKSEpB33sSobdnrHTwrUXHcmU4tCHgez3RsZKtav6uEAI95yVRdVWbtNIrUHqSgDBzwg1jg3aWfrFhd</vt:lpwstr>
  </property>
  <property fmtid="{D5CDD505-2E9C-101B-9397-08002B2CF9AE}" pid="65" name="x1ye=65">
    <vt:lpwstr>Tlty7lxOU2zJPjxdufigz9xPVHF5jRozsdr6qT7AMnKUW89Qt/O0d2bHgPPji9m0XgFqZdfz06lPBCp2R0rfn5MsS5nHTvxFShkLbgxuJcoXwsjleTWxhjBX18j89YoD5GutmcOJH6veh8K/6gqdNUHtQjvoinvcnawpk5eEH1oR+gFr/5IwhHx4Mu60mf8lyzq8L5PhT4UR1/IoZc5LJtE90qfqGup9lr+Tq1YBKfFLe7F0S+Aq1GbrY9MXduy</vt:lpwstr>
  </property>
  <property fmtid="{D5CDD505-2E9C-101B-9397-08002B2CF9AE}" pid="66" name="x1ye=66">
    <vt:lpwstr>J+p6em2pcUwgUPW4Me83rMwKh3NTToO72/TNLbOSiY5Lvbej4xnZtHD+fSj4oTSJ9vkb/TA8QhQgqqmFanzVVCNt/hN2ghzS3WAJSKAHan7KB2qOyn/Lzrhq2zkZTY7sp1BLHlfxWatbKsQBRFP4gAhyF4AQzubhnuMLh8/eNGJBTV1X22LKqRWL5ZChSs7K4FLxkVpokWCLis4IbA0H1YkAcutTIJ5csuTZaQ3Dmsl8UvnI4KsFMT33prE8u+G</vt:lpwstr>
  </property>
  <property fmtid="{D5CDD505-2E9C-101B-9397-08002B2CF9AE}" pid="67" name="x1ye=67">
    <vt:lpwstr>Vwohq2jG9WB26vdb5M+BeumwGGHXKTbYg9YOIWtfijMjvoT24ilVK5SqUkQDIfHqzWH4sCLhndbx7u7JFpsKTpuxAo5U8X4JAtK5diMftmD7zr23feX0thvMAn4/To5rALdYFH3aESZuh6aiZvNx7971BdB/FepUhThirJIOzN5I7qDoIBHtDHa8ZSY7ifF+z6sWM1fs/AqETqOuaIqNMZ+rsjv5DwWH+hbuPDAsggZa81qTWW2EIfZoqDTocbU</vt:lpwstr>
  </property>
  <property fmtid="{D5CDD505-2E9C-101B-9397-08002B2CF9AE}" pid="68" name="x1ye=68">
    <vt:lpwstr>K1FJGbrNuxy5HEnSzdDa2fiU9HiCUwzFf2Tk4KZVNoAzyLmF7l77soozb1AEF1g5oj9jr7JpCs05rFbjcQ/7FgXKSfdsoYyIzqtS1nPkldIk1uBwCpDHfUcCcoMsY6Rw2oXxnpM00U+z50peebn22ptW06fOp1ArX6Y1p38HE6vgQTG2ux5VLXYNu4SGD6lpcC47n5KLmdr4VNIHr2ZZw5gGgTIoYt7A7082HBRgMb91MH/BW4LtmOXd14LRmyq</vt:lpwstr>
  </property>
  <property fmtid="{D5CDD505-2E9C-101B-9397-08002B2CF9AE}" pid="69" name="x1ye=69">
    <vt:lpwstr>C/K05kIY9ePs2aCu2tDGLyTNMTsUBto6zUvCEEvR7LoACCbAes/QFTV+8vNhegdRvy53EQNveBzR4cab46LeZ4gN4xU8qaGSr2t5tfc1cuocqjTvLc20UUHzKAnXYLvTkkakI39SxZ863aFJI17cw3+bUoj0ilMo53sm9JAWCpaqOI942ywWEaHDErLChfLb3VM8a55dvlb4Tu04r1pUmeOmTIMEP+djbC4BjJdGmj1iN88Yn0Yz8Pkb7KlriEz</vt:lpwstr>
  </property>
  <property fmtid="{D5CDD505-2E9C-101B-9397-08002B2CF9AE}" pid="70" name="x1ye=7">
    <vt:lpwstr>Fn0pMoetqOV26LLAKAmSmQFMG0tkRnENlR9gNgpIig8o0W2hUiN6BdS8y1O+qgPfJLdAPkZ+hZKRgVrLPaxt3V4qW/flQamPtI5DEXnsliYLfM3HmXiLONP5NZRwMtLH+N6FUILGHx/qDgZWrigfSGNZDwJLHxutbYiz+Mdu8ciiq7q4mYAgtKPW5mL9VLjM3qIoKyou+xK/UswAeCB9ShEhqnRtYrfRgZWVcr/PufxNOFLzCEcs4Eh9mJOAPAE</vt:lpwstr>
  </property>
  <property fmtid="{D5CDD505-2E9C-101B-9397-08002B2CF9AE}" pid="71" name="x1ye=70">
    <vt:lpwstr>zAhZzxbCQLGVWCYavPbflZI8MwNXaYq7++a28HEyliS7s7U7wOJAqf/Jw06VsdFcHhFnZzfCZA6FEPydjjaMQdueUMGdWBUJ3Rt5dCbv/j3W1gudDfhhsHWmASTEpwkyCmO0WJgWwFLiLnDzU5Cl3jJiE8rW/QUgWZl/JlLfMvU3Q+MdJyhPjuGO40HSbmMAb488X7+FzCktT8h0WtSqSoKBclmmyJSo5Uu5bHIIDzHYhrBp2CO4xKzDHYiy+yd</vt:lpwstr>
  </property>
  <property fmtid="{D5CDD505-2E9C-101B-9397-08002B2CF9AE}" pid="72" name="x1ye=71">
    <vt:lpwstr>EoxFBCX/XQ+aiG/QuvAuySf0795YtOgTnM+mu7SxIZ8VZEvyoKDbeYXVdmQg1zimUO+73RJ4GmXmlOqn/SqGuycj9/WJx7F10ExImQZO/JtYM68vTkCo4IerDWV4qIY+h4U7Otcq81mWRIRwALd/MNr5ZG3/aZ+/NrOvFwRzer1KSTCO1FS674Qe64yby9/hkYhC/RdVPNb1Lah3uYm3yr6TXhT3iJLnTkgnfBEbaLZcI4sFaOfN/9hCY1ELJmv</vt:lpwstr>
  </property>
  <property fmtid="{D5CDD505-2E9C-101B-9397-08002B2CF9AE}" pid="73" name="x1ye=72">
    <vt:lpwstr>IdizbVPkNdBP9m/7OKhnk8tPGcLLQG/jfcJwXE3fpsPU4k0TnPCDAVSQNrudRxZGtVVtzTSZtXOaF8h0zgKn8Uw7tBXnyO+r10KO4BKTfvlchhg8dzKxfDWj9BGkNJPElgHVgNmdmnsFTy82ARYLGh2bWiNZv8zHi4GmonuuFBOureOhLdFXp6fpDISz1SjIvuks3JxKWcBo9d11WL851U5U6RfPIqIoJZUL/GWwybLvPNR8TKog+MBeKgz1e8p</vt:lpwstr>
  </property>
  <property fmtid="{D5CDD505-2E9C-101B-9397-08002B2CF9AE}" pid="74" name="x1ye=73">
    <vt:lpwstr>dEuM1tgry59hY7yMWSzgbQ+ESXLd9mm1vCUTTkREk3WG0tKVxfxjTb9gBUcw5lweCB3WP9dN505A54iJefA8EUN7SsARJdbmS8eMz/W6l43QTQquo5LpJLS92iIyLHpuHqIAIRiKd+Hev9nlJIP/8XIfhtSsF8EwNyYW/sJ8NYIMgCv008lpmFQmfw8anEcbC39ZIkf9u8ylkiJHNzH3oagI6qxbQtIOrxy88bdiCYtMyyaBgfG+3xvuKE4iyA2</vt:lpwstr>
  </property>
  <property fmtid="{D5CDD505-2E9C-101B-9397-08002B2CF9AE}" pid="75" name="x1ye=74">
    <vt:lpwstr>FX+diO9iHuxj4TDwQSBqq6ajOm/DSCtxE7nVyqNzFCnUqtAiL6B9QeSDcRoQRbqPcMtELnD31G4MYRun8mLLtRr9HHNEaHDj4jFOWd5/NRPsXPFSEdwf2GPNsAmSs49sJc6g3vm8g9/wg/1wamPGsVIfYo2b7qBHKwj3wAbbklesgXTvt44BPquI4yONSv/JJz18dXhDAZLrnDvojqBY7+83m6o1nSYZcd3afZihuB5kxi++Ulk3XscXzBtoICt</vt:lpwstr>
  </property>
  <property fmtid="{D5CDD505-2E9C-101B-9397-08002B2CF9AE}" pid="76" name="x1ye=75">
    <vt:lpwstr>qyFD/8G8+knqDIwkBqPkquE1w1GH+kJkGaCMaUMc9djI4kbyfnV4SKAv2CPRuVZ2AofkxyswvnA2kpBxYXU3MOvy1ct0Uas6oQIlstZLJTnwjNwOJw3fN0P0k/mpI084kvKDLt9MwQMpDZibE+2nohsOQtCvWR7dCa0Q4lUOH0SfQdMbDf9fby3Yi2QsLyQ9qHHNHTdCUj47+b4vDP/7BxZ48Dd2W+PmKzvWaWe5feRZ/MhIRmO3THI8FJOr/6h</vt:lpwstr>
  </property>
  <property fmtid="{D5CDD505-2E9C-101B-9397-08002B2CF9AE}" pid="77" name="x1ye=76">
    <vt:lpwstr>7jtRrA3FAFhjskOJedkVLF+Bcdwge5U9ydKleQEKbObFArLGdXTXerRugR3+88YBKGTj0KtWUmc75XSoRSTUsOSOgvv4C/MmVjP29ECiuuWcBAEaQbNpIcZc3fVHpxN+Qc47wFPfJUsxdgFO0IuFcqU7tqvKhqtysR1g2CQywtZIeeek6dRdxI89BltRaf4eQjj4ZpZNEdqpcSmmAgXcN0mOG4QNSZKu6Ffl9u3WiK1Srd86J5czuR7s1mDcS5g</vt:lpwstr>
  </property>
  <property fmtid="{D5CDD505-2E9C-101B-9397-08002B2CF9AE}" pid="78" name="x1ye=77">
    <vt:lpwstr>PMXO4SooxjehahmB0HdJlotGIBghErTKOO0hsfzxhHpqVJKvoeFC48Gtw6KGiv1zoU7dLkELfVJ95mrqDFoeGtNMRjIKEPqW+89zIZbwbyUkrQASOBUhSXdxiTtF4ybPpKPy2H+0itBze21akgFOzbH8sfrXrS+jrN5BxlZfXqAcz7J3pUeDKjDbmmP4PARcD7xDp3t2QFnpSCkDtNKr5p0uw85TTrq8E/xLHoN19uW0gtwoQ1OarbsdquCmaHz</vt:lpwstr>
  </property>
  <property fmtid="{D5CDD505-2E9C-101B-9397-08002B2CF9AE}" pid="79" name="x1ye=78">
    <vt:lpwstr>jzfjISq93UlrSNTG6B364iayPurulsdZUL7OxbgKwDHqXQOh0J3Y5jasfG5QJ14lRvD1YdW4knACLckAt2JCsrakws84UI6pufHW4BiSZFx8+O1iMkO4M4Em4475ADNFMeLFTWtFPGDEAMU6e4LXBWnXZqgc9GOLztZ2ZOZOTyHQZWv0Y3GhOc5zOnr0COXM+hY3d1KQBiYwppMCz2UgbodQ/IIensR19mLeZcRuSdDqTSpE0AYJi7MN5kI5w5e</vt:lpwstr>
  </property>
  <property fmtid="{D5CDD505-2E9C-101B-9397-08002B2CF9AE}" pid="80" name="x1ye=79">
    <vt:lpwstr>Xt2+0oQugktc9bag2tJ3iZxmDN2CBuL2ytFWEOLrTQfa2wbwqo9y8Fjijj/o3YEWhDQZhoO4cNPM2XdFxGa9tzAdFiLAUqX2yxTI0ywhnayAnTHusa/oQu7oGmyVF+3MyD45RcF0cenQqk9GyRgZkn+0Y8mLdLXgAQJAxe5x/WP9EXcH9TNIV4EKM0tLjcfQGa2eIe+lInIK4iNDhkbTqZCPfs4iNNK9Nxgv6PXRfj9gjqXpggCL9x2L1joKbsr</vt:lpwstr>
  </property>
  <property fmtid="{D5CDD505-2E9C-101B-9397-08002B2CF9AE}" pid="81" name="x1ye=8">
    <vt:lpwstr>cO3OMyyK4baNp2cnkUaxCJFTYekRCZuhMxnN5L5Cj19r+9IhEG4nhou8EZAQZJeO+Xv8l9Qyvlz6+7mS+mUMq1ZH7HLkAU+CoqB+vEquRPcFxLrLSgmYbRRZqqVsL7JXr6YgKmGVfaYaLfnI9o0ztUAzyJgH7AG/rbaWGnmzerkE5G2KERhB9GqTl72PPaUMH9goAj0lLmooPw/jH4cQ2oq/q22Ow5zJaZmD56wbHuYvjcfiyROUl7SUMZE6d74</vt:lpwstr>
  </property>
  <property fmtid="{D5CDD505-2E9C-101B-9397-08002B2CF9AE}" pid="82" name="x1ye=80">
    <vt:lpwstr>oMtQI53ednB3lCGuMzJMYwfV+M9vxJHYRga0Q9xYXispPrPGgnhsrs5FlaEECnHlCYLZZs4W5xZKlD9GORgv9I0iXeqqZXH5Lh/1DNQPOxY4BpJyC330T6OHhvawUpjNkjiN28U5wUjBSqRbgtfIsuTX1rgS4dfYf7zuRO6b30uRfszITEGfwhqJ6qTS/vvnHIRFEHSbmhHNa5oscjB4f9fF574RBCJfxcz74Tbapl8mQNF8N8p+9+XOR68nzaG</vt:lpwstr>
  </property>
  <property fmtid="{D5CDD505-2E9C-101B-9397-08002B2CF9AE}" pid="83" name="x1ye=81">
    <vt:lpwstr>AAPhYTRWIFRSjKSbUyhsebKzScY0/8YC2DROWsyJB+c/7rOQKU3IuTwQMg6C3I+C7N8hbECqlRVTmI1JFnMwP7G5XyzILud5I7VnJjjzz2p0M/cJ1lHa5xMiLf4CSveuhWWr3QFFZLpfn8HVhsN1RJ09jVnv0flFm881+ETG53jrwtwrhSf8pJ9a0zQlO6unuW4c1rPLzQ6ayzLZhzav18/vlTkLJenRzTjp2YDCx0wN2DCxFxX1k18Er93ewYf</vt:lpwstr>
  </property>
  <property fmtid="{D5CDD505-2E9C-101B-9397-08002B2CF9AE}" pid="84" name="x1ye=82">
    <vt:lpwstr>WDjIbttk1su0hUF6CIxakrq9rUm6z5g7FEvXD9SkOTb89xV/dcKsJGQK+YdBXg6ATsIhh6urBE8N7Xo892t9pyivN3W6hM54DuQ89UFZDmB+nsiShqmN9xmA6/sqxGzYNCCnW4s+0TkAZyrjmKkZj+XdMW5GShgSIM7VpqKAJ4g/c3vZO+WnSvOiDlmhl3f5mkI/W09+O7UQw+RH07WMqS1YvEhwKrqxR/1fw9ulY+cFcjljU/sSYdnUPO5Plgl</vt:lpwstr>
  </property>
  <property fmtid="{D5CDD505-2E9C-101B-9397-08002B2CF9AE}" pid="85" name="x1ye=83">
    <vt:lpwstr>tP215r7gd7iyLedBAew45XPa3rT1b9xGj32MlWooHHYpTFKFVoaj+BZBbd0+USHLgEkPxgKdlzUL/RSL74mFJCTrQc6tDrBMp9XdYesGF0+HN69WTTv/kj67avVPFKV70zI5AIlMdixpDgWqDDBmRmGB/bylQIpJXttXpXj3mmVfOX3aAVRL9nV86crHrF4kFO4+2sFHvIw0lA6voKdVqWVt1LZb1nCRG60aSpjEXWotRyyBKbLCAT+oIPlCigB</vt:lpwstr>
  </property>
  <property fmtid="{D5CDD505-2E9C-101B-9397-08002B2CF9AE}" pid="86" name="x1ye=84">
    <vt:lpwstr>d6QEiYwh3410gxjmUQjP/F0NFjpS4IBwTK30o4GUBk1r4Udf5Dk3+Ac/K/Ctun5/BSpEVc2V6PjSQ8x7z82/qYZCW7KnZHeesvGgMtvV+LoCaS0S0ezJcNJKlPyJwUB4oK/e7IoWdIX9QMvSQQVLjeT0W5s11PNeLpAFVqtKNLWBX5rtBwinmtHGtCO4ySoll9XnjxPg3AWbrGYz3C7gnke1ZJQNFq2B+ZssWDv0aF0ZATGdP9vtd8Y6//37D4p</vt:lpwstr>
  </property>
  <property fmtid="{D5CDD505-2E9C-101B-9397-08002B2CF9AE}" pid="87" name="x1ye=85">
    <vt:lpwstr>wNfO4UwAA</vt:lpwstr>
  </property>
  <property fmtid="{D5CDD505-2E9C-101B-9397-08002B2CF9AE}" pid="88" name="x1ye=9">
    <vt:lpwstr>Z+99jjjJY8gi98wjehEwhUSyJ7dQVypTJFzh8Y8ltIhe4YfWfUNXGEXHoaYqGof5efg8Amn2mveHiTLhU8Y0LXSkedoPSjCDUO2kOmtUFLP0adIZJ0rNHUrHDvsdzklcAj4rR9dvh8yIu6UnW+SX4O1pEISQEYB9/bAyxq3vNr0l7FOG9poy8TyWWvVx06Q6871B7Z8bKW2KphN3NsCAOOjRlqf54TW7LMiLlOQ+8SDj2dKJhiIJxkn3P699Adi</vt:lpwstr>
  </property>
</Properties>
</file>